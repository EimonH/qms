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45DC" w:rsidRDefault="00B52CC0">
      <w:pPr>
        <w:tabs>
          <w:tab w:val="right" w:pos="10080"/>
        </w:tabs>
        <w:rPr>
          <w:rFonts w:cs="Arial"/>
          <w:sz w:val="52"/>
        </w:rPr>
      </w:pPr>
      <w:r>
        <w:rPr>
          <w:rFonts w:cs="Arial"/>
          <w:sz w:val="52"/>
        </w:rPr>
        <w:tab/>
      </w:r>
    </w:p>
    <w:p w:rsidR="000345DC" w:rsidRDefault="000345DC">
      <w:pPr>
        <w:rPr>
          <w:rFonts w:cs="Arial"/>
          <w:sz w:val="52"/>
        </w:rPr>
      </w:pPr>
    </w:p>
    <w:p w:rsidR="000345DC" w:rsidRDefault="000345DC">
      <w:pPr>
        <w:rPr>
          <w:rFonts w:cs="Arial"/>
          <w:sz w:val="52"/>
        </w:rPr>
      </w:pPr>
    </w:p>
    <w:p w:rsidR="000345DC" w:rsidRDefault="00B52CC0">
      <w:pPr>
        <w:pStyle w:val="HOLTitle1"/>
        <w:rPr>
          <w:rFonts w:ascii="Arial" w:hAnsi="Arial" w:cs="Arial"/>
        </w:rPr>
      </w:pPr>
      <w:r>
        <w:rPr>
          <w:rFonts w:ascii="Arial" w:hAnsi="Arial" w:cs="Arial"/>
        </w:rPr>
        <w:t>Hands-On Lab</w:t>
      </w:r>
    </w:p>
    <w:p w:rsidR="000345DC" w:rsidRDefault="00B52CC0">
      <w:pPr>
        <w:pStyle w:val="HOLTitle2"/>
        <w:rPr>
          <w:rFonts w:ascii="Arial" w:hAnsi="Arial" w:cs="Arial"/>
          <w:szCs w:val="56"/>
        </w:rPr>
      </w:pPr>
      <w:r>
        <w:rPr>
          <w:rFonts w:ascii="Arial" w:hAnsi="Arial" w:cs="Arial"/>
        </w:rPr>
        <w:t>Lab Manual</w:t>
      </w:r>
    </w:p>
    <w:p w:rsidR="000345DC" w:rsidRDefault="00B52CC0">
      <w:pPr>
        <w:pStyle w:val="HOLDescription"/>
        <w:rPr>
          <w:rFonts w:ascii="Arial" w:hAnsi="Arial" w:cs="Arial"/>
          <w:sz w:val="56"/>
          <w:szCs w:val="56"/>
        </w:rPr>
      </w:pPr>
      <w:bookmarkStart w:id="0" w:name="_Toc439972317"/>
      <w:bookmarkStart w:id="1" w:name="_Toc439972690"/>
      <w:r>
        <w:rPr>
          <w:rFonts w:ascii="Arial" w:hAnsi="Arial" w:cs="Arial"/>
          <w:sz w:val="56"/>
          <w:szCs w:val="56"/>
        </w:rPr>
        <w:t>Develop a simple servlet application</w:t>
      </w:r>
      <w:bookmarkEnd w:id="0"/>
      <w:bookmarkEnd w:id="1"/>
    </w:p>
    <w:p w:rsidR="000345DC" w:rsidRDefault="000345DC" w:rsidP="00CF45A2"/>
    <w:p w:rsidR="000345DC" w:rsidRDefault="000345DC">
      <w:pPr>
        <w:rPr>
          <w:rFonts w:cs="Arial"/>
        </w:rPr>
      </w:pPr>
    </w:p>
    <w:p w:rsidR="000345DC" w:rsidRDefault="000345DC">
      <w:pPr>
        <w:rPr>
          <w:rFonts w:cs="Arial"/>
        </w:rPr>
      </w:pPr>
    </w:p>
    <w:p w:rsidR="000345DC" w:rsidRDefault="000345DC">
      <w:pPr>
        <w:rPr>
          <w:rFonts w:cs="Arial"/>
        </w:rPr>
      </w:pPr>
    </w:p>
    <w:p w:rsidR="000345DC" w:rsidRDefault="000345DC">
      <w:pPr>
        <w:rPr>
          <w:rFonts w:cs="Arial"/>
        </w:rPr>
      </w:pPr>
    </w:p>
    <w:p w:rsidR="000345DC" w:rsidRDefault="000345DC">
      <w:pPr>
        <w:rPr>
          <w:rFonts w:cs="Arial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rPr>
          <w:rFonts w:cs="Arial"/>
          <w:sz w:val="20"/>
          <w:lang w:eastAsia="ar-SA" w:bidi="ar-SA"/>
        </w:rPr>
      </w:pPr>
    </w:p>
    <w:p w:rsidR="000345DC" w:rsidRDefault="000345DC">
      <w:pPr>
        <w:pageBreakBefore/>
        <w:rPr>
          <w:rFonts w:cs="Arial"/>
          <w:sz w:val="20"/>
          <w:szCs w:val="20"/>
        </w:rPr>
      </w:pPr>
    </w:p>
    <w:p w:rsidR="00D179AB" w:rsidRDefault="00B52CC0">
      <w:r>
        <w:rPr>
          <w:rFonts w:cs="Arial"/>
          <w:b/>
          <w:sz w:val="40"/>
          <w:szCs w:val="40"/>
        </w:rPr>
        <w:t>Contents</w:t>
      </w:r>
    </w:p>
    <w:p w:rsidR="00D179AB" w:rsidRDefault="00D179AB"/>
    <w:p w:rsidR="00D179AB" w:rsidRDefault="00D179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9972690" w:history="1">
        <w:r w:rsidRPr="007C3E3D">
          <w:rPr>
            <w:rStyle w:val="Hyperlink"/>
            <w:rFonts w:cs="Arial"/>
            <w:noProof/>
          </w:rPr>
          <w:t>Develop a simple servlet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439972691" w:history="1">
        <w:r w:rsidRPr="007C3E3D">
          <w:rPr>
            <w:rStyle w:val="Hyperlink"/>
            <w:noProof/>
          </w:rPr>
          <w:t>Lab: A simple servlet application 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692" w:history="1">
        <w:r w:rsidRPr="007C3E3D">
          <w:rPr>
            <w:rStyle w:val="Hyperlink"/>
            <w:rFonts w:cs="Arial"/>
            <w:noProof/>
          </w:rPr>
          <w:t>Lab Objective</w:t>
        </w:r>
        <w:r w:rsidRPr="007C3E3D">
          <w:rPr>
            <w:rStyle w:val="Hyperlink"/>
            <w:rFonts w:cs="Arial"/>
            <w:noProof/>
            <w:lang w:eastAsia="ja-JP"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693" w:history="1">
        <w:r w:rsidRPr="007C3E3D">
          <w:rPr>
            <w:rStyle w:val="Hyperlink"/>
            <w:rFonts w:cs="Arial"/>
            <w:noProof/>
          </w:rPr>
          <w:t>Exercise 1 – Create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694" w:history="1">
        <w:r w:rsidRPr="007C3E3D">
          <w:rPr>
            <w:rStyle w:val="Hyperlink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C3E3D">
          <w:rPr>
            <w:rStyle w:val="Hyperlink"/>
            <w:rFonts w:cs="Arial"/>
            <w:noProof/>
          </w:rPr>
          <w:t>Create a Dynamic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695" w:history="1">
        <w:r w:rsidRPr="007C3E3D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C3E3D">
          <w:rPr>
            <w:rStyle w:val="Hyperlink"/>
            <w:rFonts w:cs="Arial"/>
            <w:noProof/>
          </w:rPr>
          <w:t>Modify context path into the lowercase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696" w:history="1">
        <w:r w:rsidRPr="007C3E3D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C3E3D">
          <w:rPr>
            <w:rStyle w:val="Hyperlink"/>
            <w:rFonts w:cs="Arial"/>
            <w:noProof/>
          </w:rPr>
          <w:t>Configure the resource to support Unicode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697" w:history="1">
        <w:r w:rsidRPr="007C3E3D">
          <w:rPr>
            <w:rStyle w:val="Hyperlink"/>
            <w:rFonts w:cs="Arial"/>
            <w:noProof/>
          </w:rPr>
          <w:t>Exercise 2 - Writing Login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698" w:history="1">
        <w:r w:rsidRPr="007C3E3D">
          <w:rPr>
            <w:rStyle w:val="Hyperlink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C3E3D">
          <w:rPr>
            <w:rStyle w:val="Hyperlink"/>
            <w:rFonts w:cs="Arial"/>
            <w:noProof/>
          </w:rPr>
          <w:t>Create a new servlet by press Ctrl +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699" w:history="1">
        <w:r w:rsidRPr="007C3E3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C3E3D">
          <w:rPr>
            <w:rStyle w:val="Hyperlink"/>
            <w:rFonts w:cs="Arial"/>
            <w:noProof/>
          </w:rPr>
          <w:t>Input information for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700" w:history="1">
        <w:r w:rsidRPr="007C3E3D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C3E3D">
          <w:rPr>
            <w:rStyle w:val="Hyperlink"/>
            <w:rFonts w:cs="Arial"/>
            <w:noProof/>
          </w:rPr>
          <w:t>Write code for LoginServlet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701" w:history="1">
        <w:r w:rsidRPr="007C3E3D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C3E3D">
          <w:rPr>
            <w:rStyle w:val="Hyperlink"/>
            <w:rFonts w:cs="Arial"/>
            <w:noProof/>
          </w:rPr>
          <w:t>Overview the method doGet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702" w:history="1">
        <w:r w:rsidRPr="007C3E3D">
          <w:rPr>
            <w:rStyle w:val="Hyperlink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C3E3D">
          <w:rPr>
            <w:rStyle w:val="Hyperlink"/>
            <w:rFonts w:cs="Arial"/>
            <w:noProof/>
          </w:rPr>
          <w:t>Create the index page “index.jsp”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703" w:history="1">
        <w:r w:rsidRPr="007C3E3D">
          <w:rPr>
            <w:rStyle w:val="Hyperlink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C3E3D">
          <w:rPr>
            <w:rStyle w:val="Hyperlink"/>
            <w:rFonts w:cs="Arial"/>
            <w:noProof/>
          </w:rPr>
          <w:t>Create the login page “login.jsp”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704" w:history="1">
        <w:r w:rsidRPr="007C3E3D">
          <w:rPr>
            <w:rStyle w:val="Hyperlink"/>
            <w:rFonts w:cs="Arial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C3E3D">
          <w:rPr>
            <w:rStyle w:val="Hyperlink"/>
            <w:rFonts w:cs="Arial"/>
            <w:noProof/>
          </w:rPr>
          <w:t>Run the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79AB" w:rsidRDefault="00D179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439972705" w:history="1">
        <w:r w:rsidRPr="007C3E3D">
          <w:rPr>
            <w:rStyle w:val="Hyperlink"/>
            <w:rFonts w:cs="Arial"/>
            <w:bCs/>
            <w:noProof/>
            <w:lang w:eastAsia="ja-JP"/>
          </w:rPr>
          <w:t>Exercise 3 – Create Login form and upgrade the LoginServlet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179AB" w:rsidRDefault="00D179AB" w:rsidP="00D179AB">
      <w:pPr>
        <w:sectPr w:rsidR="00D179AB">
          <w:footerReference w:type="default" r:id="rId8"/>
          <w:pgSz w:w="11906" w:h="16838"/>
          <w:pgMar w:top="1080" w:right="1080" w:bottom="1080" w:left="108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0345DC" w:rsidRDefault="000345DC">
      <w:pPr>
        <w:pStyle w:val="Heading1"/>
        <w:sectPr w:rsidR="000345DC">
          <w:type w:val="continuous"/>
          <w:pgSz w:w="11906" w:h="16838"/>
          <w:pgMar w:top="1080" w:right="1080" w:bottom="1080" w:left="1080" w:header="720" w:footer="720" w:gutter="0"/>
          <w:cols w:space="720"/>
          <w:docGrid w:linePitch="360"/>
        </w:sectPr>
      </w:pPr>
    </w:p>
    <w:p w:rsidR="000345DC" w:rsidRDefault="00B52CC0">
      <w:pPr>
        <w:pStyle w:val="LabTitle"/>
      </w:pPr>
      <w:bookmarkStart w:id="2" w:name="_Toc439972318"/>
      <w:bookmarkStart w:id="3" w:name="_Toc439972691"/>
      <w:r>
        <w:lastRenderedPageBreak/>
        <w:t>Lab: A simple servlet application tutorial</w:t>
      </w:r>
      <w:bookmarkEnd w:id="2"/>
      <w:bookmarkEnd w:id="3"/>
    </w:p>
    <w:p w:rsidR="000345DC" w:rsidRDefault="00B52CC0">
      <w:pPr>
        <w:pStyle w:val="Body-noindent"/>
        <w:rPr>
          <w:rFonts w:cs="Arial"/>
        </w:rPr>
      </w:pPr>
      <w:r>
        <w:rPr>
          <w:rFonts w:cs="Arial"/>
        </w:rPr>
        <w:t>Estimated time to complete this lab: 45 minutes</w:t>
      </w:r>
    </w:p>
    <w:p w:rsidR="000345DC" w:rsidRDefault="00B52CC0">
      <w:pPr>
        <w:pStyle w:val="Heading2"/>
        <w:rPr>
          <w:rFonts w:cs="Arial"/>
        </w:rPr>
      </w:pPr>
      <w:bookmarkStart w:id="4" w:name="_Toc439972319"/>
      <w:bookmarkStart w:id="5" w:name="_Toc439972692"/>
      <w:r>
        <w:rPr>
          <w:rFonts w:cs="Arial"/>
        </w:rPr>
        <w:t>Lab Objective</w:t>
      </w:r>
      <w:r>
        <w:rPr>
          <w:rFonts w:cs="Arial"/>
          <w:lang w:eastAsia="ja-JP"/>
        </w:rPr>
        <w:t>s</w:t>
      </w:r>
      <w:bookmarkEnd w:id="4"/>
      <w:bookmarkEnd w:id="5"/>
    </w:p>
    <w:p w:rsidR="000345DC" w:rsidRDefault="00B52CC0">
      <w:pPr>
        <w:spacing w:before="120"/>
        <w:rPr>
          <w:rFonts w:cs="Arial"/>
        </w:rPr>
      </w:pPr>
      <w:r>
        <w:rPr>
          <w:rFonts w:cs="Arial"/>
        </w:rPr>
        <w:t>The objective of this lab is to introduce you how to create a simple servlet with eclipse.</w:t>
      </w:r>
    </w:p>
    <w:p w:rsidR="000345DC" w:rsidRDefault="00B52CC0">
      <w:pPr>
        <w:pStyle w:val="LabSummaryBullet"/>
        <w:numPr>
          <w:ilvl w:val="0"/>
          <w:numId w:val="2"/>
        </w:numPr>
        <w:tabs>
          <w:tab w:val="left" w:pos="720"/>
        </w:tabs>
        <w:rPr>
          <w:rFonts w:cs="Arial"/>
        </w:rPr>
      </w:pPr>
      <w:r>
        <w:rPr>
          <w:rFonts w:cs="Arial"/>
        </w:rPr>
        <w:t>Create a dynamic web project in clipse.</w:t>
      </w:r>
    </w:p>
    <w:p w:rsidR="000345DC" w:rsidRDefault="00B52CC0">
      <w:pPr>
        <w:pStyle w:val="LabSummaryBullet"/>
        <w:numPr>
          <w:ilvl w:val="0"/>
          <w:numId w:val="2"/>
        </w:numPr>
        <w:tabs>
          <w:tab w:val="left" w:pos="720"/>
        </w:tabs>
        <w:rPr>
          <w:rFonts w:cs="Arial"/>
        </w:rPr>
      </w:pPr>
      <w:r>
        <w:rPr>
          <w:rFonts w:cs="Arial"/>
        </w:rPr>
        <w:t>Write a jsp home page to forward to servlet</w:t>
      </w:r>
    </w:p>
    <w:p w:rsidR="000345DC" w:rsidRDefault="00B52CC0">
      <w:pPr>
        <w:pStyle w:val="LabSummaryBullet"/>
        <w:numPr>
          <w:ilvl w:val="0"/>
          <w:numId w:val="2"/>
        </w:numPr>
        <w:tabs>
          <w:tab w:val="left" w:pos="720"/>
        </w:tabs>
        <w:rPr>
          <w:rFonts w:cs="Arial"/>
        </w:rPr>
      </w:pPr>
      <w:r>
        <w:rPr>
          <w:rFonts w:cs="Arial"/>
        </w:rPr>
        <w:t>Write a servlet</w:t>
      </w:r>
    </w:p>
    <w:p w:rsidR="000345DC" w:rsidRDefault="00B52CC0">
      <w:pPr>
        <w:pStyle w:val="LabSummaryBullet"/>
        <w:numPr>
          <w:ilvl w:val="0"/>
          <w:numId w:val="2"/>
        </w:numPr>
        <w:tabs>
          <w:tab w:val="left" w:pos="720"/>
        </w:tabs>
        <w:rPr>
          <w:rFonts w:cs="Arial"/>
        </w:rPr>
      </w:pPr>
      <w:r>
        <w:rPr>
          <w:rFonts w:cs="Arial"/>
        </w:rPr>
        <w:t>Running the application with Tomcat.</w:t>
      </w:r>
    </w:p>
    <w:p w:rsidR="000345DC" w:rsidRDefault="000345DC">
      <w:pPr>
        <w:rPr>
          <w:rFonts w:cs="Arial"/>
        </w:rPr>
      </w:pPr>
    </w:p>
    <w:p w:rsidR="000345DC" w:rsidRDefault="00B52CC0">
      <w:pPr>
        <w:rPr>
          <w:rFonts w:cs="Arial"/>
        </w:rPr>
      </w:pPr>
      <w:r>
        <w:rPr>
          <w:rFonts w:cs="Arial"/>
          <w:b/>
        </w:rPr>
        <w:t>Prerequisite</w:t>
      </w:r>
      <w:r>
        <w:rPr>
          <w:rFonts w:cs="Arial"/>
        </w:rPr>
        <w:t>:</w:t>
      </w:r>
    </w:p>
    <w:p w:rsidR="000345DC" w:rsidRDefault="00B52CC0">
      <w:pPr>
        <w:ind w:left="720"/>
        <w:rPr>
          <w:rFonts w:cs="Arial"/>
        </w:rPr>
      </w:pPr>
      <w:r>
        <w:rPr>
          <w:rFonts w:cs="Arial"/>
        </w:rPr>
        <w:t>- Finished labs: Install JDK and Tomcat, Configure Eclipse.</w:t>
      </w:r>
    </w:p>
    <w:p w:rsidR="000345DC" w:rsidRDefault="000345DC">
      <w:pPr>
        <w:ind w:left="720"/>
        <w:rPr>
          <w:rFonts w:cs="Arial"/>
        </w:rPr>
      </w:pPr>
    </w:p>
    <w:p w:rsidR="000345DC" w:rsidRDefault="00B52CC0">
      <w:pPr>
        <w:pStyle w:val="Heading2"/>
        <w:rPr>
          <w:rFonts w:cs="Arial"/>
        </w:rPr>
      </w:pPr>
      <w:bookmarkStart w:id="6" w:name="_Toc439972320"/>
      <w:bookmarkStart w:id="7" w:name="_Toc439972693"/>
      <w:r>
        <w:rPr>
          <w:rFonts w:cs="Arial"/>
        </w:rPr>
        <w:t>Exercise 1 – Create web application</w:t>
      </w:r>
      <w:bookmarkEnd w:id="6"/>
      <w:bookmarkEnd w:id="7"/>
    </w:p>
    <w:p w:rsidR="000345DC" w:rsidRDefault="00B52CC0">
      <w:pPr>
        <w:pStyle w:val="Step"/>
        <w:numPr>
          <w:ilvl w:val="1"/>
          <w:numId w:val="4"/>
        </w:numPr>
        <w:rPr>
          <w:rFonts w:cs="Arial"/>
        </w:rPr>
      </w:pPr>
      <w:bookmarkStart w:id="8" w:name="_Toc439972321"/>
      <w:bookmarkStart w:id="9" w:name="_Toc439972694"/>
      <w:r>
        <w:rPr>
          <w:rFonts w:cs="Arial"/>
        </w:rPr>
        <w:t>Create a Dynamic Web Application</w:t>
      </w:r>
      <w:bookmarkEnd w:id="8"/>
      <w:bookmarkEnd w:id="9"/>
    </w:p>
    <w:p w:rsidR="000345DC" w:rsidRDefault="00B52CC0">
      <w:pPr>
        <w:pStyle w:val="BodyTask"/>
      </w:pPr>
      <w:r>
        <w:rPr>
          <w:rFonts w:ascii="Arial" w:hAnsi="Arial" w:cs="Arial"/>
        </w:rPr>
        <w:t xml:space="preserve">Going to menu File &gt; New &gt; Dynamic Web Project. Input the Project name “BodyCheck” (without double quotes). </w:t>
      </w:r>
    </w:p>
    <w:p w:rsidR="000345DC" w:rsidRDefault="005D56AB">
      <w:pPr>
        <w:pStyle w:val="BodyTask"/>
        <w:rPr>
          <w:rFonts w:ascii="Arial" w:hAnsi="Arial" w:cs="Arial"/>
        </w:rPr>
      </w:pPr>
      <w:r>
        <w:rPr>
          <w:noProof/>
          <w:lang w:eastAsia="en-US" w:bidi="ar-SA"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504690" cy="5038090"/>
            <wp:effectExtent l="1905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5038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45DC" w:rsidRPr="000345DC">
        <w:pict>
          <v:roundrect id="_x0000_s1050" style="position:absolute;left:0;text-align:left;margin-left:82.5pt;margin-top:182.65pt;width:97.75pt;height:18pt;z-index:251668992;mso-wrap-style:none;mso-position-horizontal-relative:text;mso-position-vertical-relative:text;v-text-anchor:middle" arcsize="10923f" filled="f" strokecolor="blue" strokeweight=".71mm">
            <v:stroke color2="yellow" joinstyle="miter"/>
          </v:roundrect>
        </w:pict>
      </w:r>
      <w:r w:rsidR="000345DC" w:rsidRPr="000345DC">
        <w:pict>
          <v:roundrect id="_x0000_s1051" style="position:absolute;left:0;text-align:left;margin-left:82.5pt;margin-top:224.65pt;width:54pt;height:18pt;z-index:251670016;mso-wrap-style:none;mso-position-horizontal-relative:text;mso-position-vertical-relative:text;v-text-anchor:middle" arcsize="10923f" filled="f" strokecolor="blue" strokeweight=".71mm">
            <v:stroke color2="yellow" joinstyle="miter"/>
          </v:roundrect>
        </w:pict>
      </w:r>
      <w:r w:rsidR="00B52CC0">
        <w:rPr>
          <w:rFonts w:ascii="Arial" w:hAnsi="Arial" w:cs="Arial"/>
        </w:rPr>
        <w:t>Select Target runtime is “Apache Tomcat v7.0”; Dynamic web module version is “2.5”.</w:t>
      </w:r>
    </w:p>
    <w:p w:rsidR="000345DC" w:rsidRDefault="00B52CC0">
      <w:pPr>
        <w:pStyle w:val="BodyTask"/>
        <w:rPr>
          <w:rFonts w:cs="Arial"/>
        </w:rPr>
      </w:pPr>
      <w:r>
        <w:rPr>
          <w:rFonts w:ascii="Arial" w:hAnsi="Arial" w:cs="Arial"/>
        </w:rPr>
        <w:lastRenderedPageBreak/>
        <w:t>Click on Next twice.</w:t>
      </w:r>
    </w:p>
    <w:p w:rsidR="000345DC" w:rsidRDefault="00B52CC0">
      <w:pPr>
        <w:pStyle w:val="Step"/>
        <w:keepNext/>
        <w:numPr>
          <w:ilvl w:val="1"/>
          <w:numId w:val="4"/>
        </w:numPr>
        <w:rPr>
          <w:rFonts w:cs="Arial"/>
        </w:rPr>
      </w:pPr>
      <w:bookmarkStart w:id="10" w:name="_Toc439972322"/>
      <w:bookmarkStart w:id="11" w:name="_Toc439972695"/>
      <w:r>
        <w:rPr>
          <w:rFonts w:cs="Arial"/>
        </w:rPr>
        <w:t>Modify context path into the lowercase</w:t>
      </w:r>
      <w:bookmarkEnd w:id="10"/>
      <w:bookmarkEnd w:id="11"/>
    </w:p>
    <w:p w:rsidR="000345DC" w:rsidRDefault="000345DC">
      <w:pPr>
        <w:rPr>
          <w:rFonts w:cs="Arial"/>
        </w:rPr>
      </w:pPr>
    </w:p>
    <w:p w:rsidR="000345DC" w:rsidRDefault="005D56AB">
      <w:pPr>
        <w:jc w:val="center"/>
        <w:rPr>
          <w:rFonts w:cs="Arial"/>
        </w:rPr>
      </w:pPr>
      <w:r>
        <w:rPr>
          <w:noProof/>
          <w:lang w:eastAsia="en-US" w:bidi="ar-SA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923790" cy="3428365"/>
            <wp:effectExtent l="19050" t="0" r="0" b="0"/>
            <wp:wrapTopAndBottom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428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45DC" w:rsidRPr="000345DC">
        <w:pict>
          <v:roundrect id="_x0000_s1045" style="position:absolute;left:0;text-align:left;margin-left:58.5pt;margin-top:130.3pt;width:185.5pt;height:20.8pt;z-index:251663872;mso-wrap-style:none;mso-position-horizontal-relative:text;mso-position-vertical-relative:text;v-text-anchor:middle" arcsize="10923f" filled="f" strokecolor="blue" strokeweight=".71mm">
            <v:stroke color2="yellow" joinstyle="miter"/>
          </v:roundrect>
        </w:pict>
      </w:r>
      <w:r w:rsidR="000345DC" w:rsidRPr="000345DC">
        <w:pict>
          <v:roundrect id="_x0000_s1046" style="position:absolute;left:0;text-align:left;margin-left:140.25pt;margin-top:80.8pt;width:54pt;height:18pt;z-index:251664896;mso-wrap-style:none;mso-position-horizontal-relative:text;mso-position-vertical-relative:text;v-text-anchor:middle" arcsize="10923f" filled="f" strokecolor="blue" strokeweight=".71mm">
            <v:stroke color2="yellow" joinstyle="miter"/>
          </v:roundrect>
        </w:pict>
      </w:r>
    </w:p>
    <w:p w:rsidR="000345DC" w:rsidRDefault="00B52CC0">
      <w:pPr>
        <w:pStyle w:val="BodyTask"/>
      </w:pPr>
      <w:r>
        <w:rPr>
          <w:rFonts w:ascii="Arial" w:hAnsi="Arial" w:cs="Arial"/>
        </w:rPr>
        <w:t>Click on Finish button. The structure of the project is:</w:t>
      </w:r>
    </w:p>
    <w:p w:rsidR="000345DC" w:rsidRDefault="005D56AB">
      <w:pPr>
        <w:pStyle w:val="BodyTask"/>
        <w:jc w:val="center"/>
        <w:rPr>
          <w:rFonts w:ascii="Arial" w:hAnsi="Arial" w:cs="Arial"/>
        </w:rPr>
      </w:pPr>
      <w:r>
        <w:rPr>
          <w:noProof/>
          <w:lang w:eastAsia="en-US" w:bidi="ar-SA"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933065" cy="4247515"/>
            <wp:effectExtent l="19050" t="0" r="63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247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5DC" w:rsidRDefault="000345DC">
      <w:pPr>
        <w:pStyle w:val="BodyTask"/>
        <w:keepNext/>
        <w:rPr>
          <w:rFonts w:ascii="Arial" w:hAnsi="Arial" w:cs="Arial"/>
        </w:rPr>
      </w:pPr>
    </w:p>
    <w:p w:rsidR="000345DC" w:rsidRDefault="00B52CC0">
      <w:pPr>
        <w:pStyle w:val="BodyTask"/>
        <w:pageBreakBefore/>
        <w:rPr>
          <w:rFonts w:ascii="Courier New" w:eastAsia="Courier New" w:hAnsi="Courier New" w:cs="Courier New"/>
          <w:color w:val="008080"/>
          <w:sz w:val="20"/>
          <w:szCs w:val="20"/>
          <w:lang w:eastAsia="ja-JP" w:bidi="ar-SA"/>
        </w:rPr>
      </w:pPr>
      <w:r>
        <w:rPr>
          <w:rFonts w:ascii="Arial" w:hAnsi="Arial" w:cs="Arial"/>
        </w:rPr>
        <w:lastRenderedPageBreak/>
        <w:t>The content of web application deployment are generate as below:</w:t>
      </w:r>
    </w:p>
    <w:tbl>
      <w:tblPr>
        <w:tblW w:w="0" w:type="auto"/>
        <w:tblInd w:w="715" w:type="dxa"/>
        <w:tblLayout w:type="fixed"/>
        <w:tblLook w:val="0000"/>
      </w:tblPr>
      <w:tblGrid>
        <w:gridCol w:w="9255"/>
      </w:tblGrid>
      <w:tr w:rsidR="000345DC">
        <w:tc>
          <w:tcPr>
            <w:tcW w:w="9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5DC" w:rsidRDefault="00B52CC0">
            <w:pPr>
              <w:keepNext/>
              <w:suppressAutoHyphens w:val="0"/>
              <w:autoSpaceDE w:val="0"/>
              <w:snapToGrid w:val="0"/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  <w:lang w:eastAsia="ja-JP" w:bidi="ar-SA"/>
              </w:rPr>
              <w:t>&lt;?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  <w:lang w:eastAsia="ja-JP" w:bidi="ar-SA"/>
              </w:rPr>
              <w:t>xml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  <w:lang w:eastAsia="ja-JP" w:bidi="ar-SA"/>
              </w:rPr>
              <w:t>version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  <w:lang w:eastAsia="ja-JP" w:bidi="ar-SA"/>
              </w:rPr>
              <w:t>"1.0"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  <w:lang w:eastAsia="ja-JP" w:bidi="ar-SA"/>
              </w:rPr>
              <w:t>encoding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  <w:lang w:eastAsia="ja-JP" w:bidi="ar-SA"/>
              </w:rPr>
              <w:t>"UTF-8"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  <w:lang w:eastAsia="ja-JP" w:bidi="ar-SA"/>
              </w:rPr>
              <w:t>?&gt;</w:t>
            </w:r>
          </w:p>
          <w:p w:rsidR="000345DC" w:rsidRDefault="00B52CC0">
            <w:pPr>
              <w:keepNext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web-app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xmlns:xsi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xmlns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"http://java.sun.com/xml/ns/javaee"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xmlns:web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"http://java.sun.com/xml/ns/javaee/web-app_2_5.xsd"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"http://java.sun.com/xml/ns/javaee http://java.sun.com/xml/ns/javaee/web-app_2_5.xsd"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"WebApp_ID"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"2.5"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keepNext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display-name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BodyCheck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display-name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keepNext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welcome-file-list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keepNext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index.html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keepNext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index.htm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keepNext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index.jsp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keepNext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default.html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keepNext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default.htm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keepNext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default.jsp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keepNext/>
              <w:autoSpaceDE w:val="0"/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welcome-file-list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keepNext/>
              <w:autoSpaceDE w:val="0"/>
            </w:pP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web-app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0345DC" w:rsidRDefault="00B52CC0">
      <w:pPr>
        <w:pStyle w:val="BodyTask"/>
        <w:keepNext/>
        <w:rPr>
          <w:rFonts w:ascii="Arial" w:hAnsi="Arial" w:cs="Arial"/>
        </w:rPr>
      </w:pPr>
      <w:r>
        <w:rPr>
          <w:rFonts w:ascii="Arial" w:hAnsi="Arial" w:cs="Arial"/>
        </w:rPr>
        <w:t>Remove all tag “welcome-file” exception tag “</w:t>
      </w:r>
      <w:r>
        <w:rPr>
          <w:rFonts w:ascii="Arial" w:hAnsi="Arial" w:cs="Arial"/>
          <w:color w:val="008080"/>
          <w:sz w:val="20"/>
          <w:szCs w:val="20"/>
          <w:lang w:eastAsia="ja-JP" w:bidi="ar-SA"/>
        </w:rPr>
        <w:t>&lt;</w:t>
      </w:r>
      <w:r>
        <w:rPr>
          <w:rFonts w:ascii="Arial" w:hAnsi="Arial" w:cs="Arial"/>
          <w:color w:val="3F7F7F"/>
          <w:sz w:val="20"/>
          <w:szCs w:val="20"/>
          <w:lang w:eastAsia="ja-JP" w:bidi="ar-SA"/>
        </w:rPr>
        <w:t>welcome-file</w:t>
      </w:r>
      <w:r>
        <w:rPr>
          <w:rFonts w:ascii="Arial" w:hAnsi="Arial" w:cs="Arial"/>
          <w:color w:val="008080"/>
          <w:sz w:val="20"/>
          <w:szCs w:val="20"/>
          <w:lang w:eastAsia="ja-JP" w:bidi="ar-SA"/>
        </w:rPr>
        <w:t>&gt;</w:t>
      </w:r>
      <w:r>
        <w:rPr>
          <w:rFonts w:ascii="Arial" w:hAnsi="Arial" w:cs="Arial"/>
          <w:color w:val="000000"/>
          <w:sz w:val="20"/>
          <w:szCs w:val="20"/>
          <w:lang w:eastAsia="ja-JP" w:bidi="ar-SA"/>
        </w:rPr>
        <w:t>index.jsp</w:t>
      </w:r>
      <w:r>
        <w:rPr>
          <w:rFonts w:ascii="Arial" w:hAnsi="Arial" w:cs="Arial"/>
          <w:color w:val="008080"/>
          <w:sz w:val="20"/>
          <w:szCs w:val="20"/>
          <w:lang w:eastAsia="ja-JP" w:bidi="ar-SA"/>
        </w:rPr>
        <w:t>&lt;/</w:t>
      </w:r>
      <w:r>
        <w:rPr>
          <w:rFonts w:ascii="Arial" w:hAnsi="Arial" w:cs="Arial"/>
          <w:color w:val="3F7F7F"/>
          <w:sz w:val="20"/>
          <w:szCs w:val="20"/>
          <w:lang w:eastAsia="ja-JP" w:bidi="ar-SA"/>
        </w:rPr>
        <w:t>welcome-file</w:t>
      </w:r>
      <w:r>
        <w:rPr>
          <w:rFonts w:ascii="Arial" w:hAnsi="Arial" w:cs="Arial"/>
          <w:color w:val="008080"/>
          <w:sz w:val="20"/>
          <w:szCs w:val="20"/>
          <w:lang w:eastAsia="ja-JP" w:bidi="ar-SA"/>
        </w:rPr>
        <w:t xml:space="preserve">&gt;”. </w:t>
      </w:r>
    </w:p>
    <w:p w:rsidR="000345DC" w:rsidRDefault="00B52CC0">
      <w:pPr>
        <w:pStyle w:val="BodyTask"/>
        <w:rPr>
          <w:rFonts w:cs="Arial"/>
        </w:rPr>
      </w:pPr>
      <w:r>
        <w:rPr>
          <w:rFonts w:ascii="Arial" w:hAnsi="Arial" w:cs="Arial"/>
        </w:rPr>
        <w:t>It means the default home page is index.jsp</w:t>
      </w:r>
    </w:p>
    <w:p w:rsidR="000345DC" w:rsidRPr="00D179AB" w:rsidRDefault="00B52CC0">
      <w:pPr>
        <w:pStyle w:val="Step"/>
        <w:keepNext/>
        <w:numPr>
          <w:ilvl w:val="1"/>
          <w:numId w:val="4"/>
        </w:numPr>
        <w:rPr>
          <w:rFonts w:cs="Arial"/>
        </w:rPr>
      </w:pPr>
      <w:bookmarkStart w:id="12" w:name="_Toc439972323"/>
      <w:bookmarkStart w:id="13" w:name="_Toc439972696"/>
      <w:r>
        <w:rPr>
          <w:rFonts w:cs="Arial"/>
        </w:rPr>
        <w:t>Configure the resource to support Unicode</w:t>
      </w:r>
      <w:bookmarkEnd w:id="12"/>
      <w:bookmarkEnd w:id="13"/>
    </w:p>
    <w:p w:rsidR="000345DC" w:rsidRDefault="00B52CC0">
      <w:pPr>
        <w:pStyle w:val="BodyTask"/>
        <w:rPr>
          <w:rFonts w:ascii="Arial" w:hAnsi="Arial" w:cs="Arial"/>
        </w:rPr>
      </w:pPr>
      <w:r>
        <w:rPr>
          <w:rFonts w:ascii="Wingdings" w:eastAsia="Wingdings" w:hAnsi="Wingdings" w:cs="Wingdings"/>
          <w:sz w:val="28"/>
          <w:szCs w:val="28"/>
        </w:rPr>
        <w:t></w:t>
      </w:r>
      <w:r>
        <w:rPr>
          <w:rFonts w:eastAsia="Wingdings" w:cs="Wingdings"/>
          <w:sz w:val="28"/>
          <w:szCs w:val="28"/>
        </w:rPr>
        <w:t xml:space="preserve"> </w:t>
      </w:r>
      <w:r>
        <w:t>In case you use the Open-Ones Group's eclipse, skip this step.</w:t>
      </w:r>
    </w:p>
    <w:p w:rsidR="000345DC" w:rsidRDefault="00B52CC0">
      <w:pPr>
        <w:pStyle w:val="BodyTask"/>
        <w:rPr>
          <w:rFonts w:cs="Arial"/>
        </w:rPr>
      </w:pPr>
      <w:r>
        <w:rPr>
          <w:rFonts w:ascii="Arial" w:hAnsi="Arial" w:cs="Arial"/>
        </w:rPr>
        <w:t>Right-click on the project, select Properties. The properties dialog is displayed as below</w:t>
      </w:r>
    </w:p>
    <w:p w:rsidR="000345DC" w:rsidRDefault="000345DC">
      <w:pPr>
        <w:rPr>
          <w:rFonts w:cs="Arial"/>
        </w:rPr>
      </w:pPr>
    </w:p>
    <w:p w:rsidR="000345DC" w:rsidRDefault="000345DC">
      <w:pPr>
        <w:jc w:val="center"/>
        <w:rPr>
          <w:rFonts w:cs="Arial"/>
        </w:rPr>
      </w:pPr>
      <w:r w:rsidRPr="000345DC">
        <w:pict>
          <v:roundrect id="_x0000_s1028" style="position:absolute;left:0;text-align:left;margin-left:3in;margin-top:99.4pt;width:99pt;height:18pt;z-index:251646464;mso-wrap-style:none;v-text-anchor:middle" arcsize="10923f" filled="f" strokecolor="blue" strokeweight=".71mm">
            <v:stroke color2="yellow" joinstyle="miter"/>
          </v:roundrect>
        </w:pict>
      </w:r>
      <w:r w:rsidRPr="000345DC">
        <w:pict>
          <v:roundrect id="_x0000_s1029" style="position:absolute;left:0;text-align:left;margin-left:126pt;margin-top:27.4pt;width:45pt;height:18pt;z-index:251647488;mso-wrap-style:none;v-text-anchor:middle" arcsize="10923f" filled="f" strokecolor="blue" strokeweight=".71mm">
            <v:stroke color2="yellow" joinstyle="miter"/>
          </v:roundrect>
        </w:pict>
      </w:r>
      <w:r w:rsidR="005D56AB">
        <w:rPr>
          <w:rFonts w:cs="Arial"/>
          <w:noProof/>
          <w:lang w:eastAsia="en-US" w:bidi="ar-SA"/>
        </w:rPr>
        <w:drawing>
          <wp:inline distT="0" distB="0" distL="0" distR="0">
            <wp:extent cx="3228975" cy="2552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52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DC" w:rsidRDefault="00B52CC0">
      <w:pPr>
        <w:pStyle w:val="BodyTask"/>
        <w:rPr>
          <w:rFonts w:ascii="Arial" w:hAnsi="Arial" w:cs="Arial"/>
        </w:rPr>
      </w:pPr>
      <w:r>
        <w:rPr>
          <w:rFonts w:ascii="Arial" w:hAnsi="Arial" w:cs="Arial"/>
        </w:rPr>
        <w:t>Select node “Resource”, choose value of “Text file encoding” is UTF-8.</w:t>
      </w:r>
    </w:p>
    <w:p w:rsidR="000345DC" w:rsidRDefault="00B52CC0">
      <w:pPr>
        <w:pStyle w:val="BodyTask"/>
      </w:pPr>
      <w:r>
        <w:rPr>
          <w:rFonts w:ascii="Arial" w:hAnsi="Arial" w:cs="Arial"/>
        </w:rPr>
        <w:t>Check the default JSP encoding in eclipse by going to Window &gt; Preferences. Expand node Web &gt; JSP Files. Select encoding for JSP file is “ISO 10646/Unicode(UTF-8).</w:t>
      </w:r>
    </w:p>
    <w:p w:rsidR="000345DC" w:rsidRDefault="005D56AB">
      <w:pPr>
        <w:jc w:val="center"/>
        <w:rPr>
          <w:rFonts w:cs="Arial"/>
        </w:rPr>
      </w:pPr>
      <w:r>
        <w:rPr>
          <w:rFonts w:cs="Arial"/>
          <w:noProof/>
          <w:lang w:eastAsia="en-US" w:bidi="ar-SA"/>
        </w:rPr>
        <w:lastRenderedPageBreak/>
        <w:drawing>
          <wp:inline distT="0" distB="0" distL="0" distR="0">
            <wp:extent cx="4095750" cy="3619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1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DC" w:rsidRDefault="000345DC">
      <w:pPr>
        <w:jc w:val="center"/>
        <w:rPr>
          <w:rFonts w:cs="Arial"/>
        </w:rPr>
      </w:pPr>
    </w:p>
    <w:p w:rsidR="000345DC" w:rsidRDefault="00B52CC0">
      <w:pPr>
        <w:pStyle w:val="Heading2"/>
        <w:rPr>
          <w:rFonts w:cs="Arial"/>
        </w:rPr>
      </w:pPr>
      <w:bookmarkStart w:id="14" w:name="_Toc439972324"/>
      <w:bookmarkStart w:id="15" w:name="_Toc439972697"/>
      <w:r>
        <w:rPr>
          <w:rFonts w:cs="Arial"/>
        </w:rPr>
        <w:t xml:space="preserve">Exercise 2 - </w:t>
      </w:r>
      <w:r>
        <w:rPr>
          <w:rStyle w:val="title"/>
          <w:rFonts w:cs="Arial"/>
        </w:rPr>
        <w:t>Writing Login servlet</w:t>
      </w:r>
      <w:bookmarkEnd w:id="14"/>
      <w:bookmarkEnd w:id="15"/>
    </w:p>
    <w:p w:rsidR="000345DC" w:rsidRDefault="00B52CC0">
      <w:pPr>
        <w:pStyle w:val="Step"/>
        <w:rPr>
          <w:rFonts w:cs="Arial"/>
        </w:rPr>
      </w:pPr>
      <w:bookmarkStart w:id="16" w:name="_Toc439972325"/>
      <w:bookmarkStart w:id="17" w:name="_Toc439972698"/>
      <w:r>
        <w:rPr>
          <w:rFonts w:cs="Arial"/>
        </w:rPr>
        <w:t>Create a new servlet by press Ctrl + N</w:t>
      </w:r>
      <w:bookmarkEnd w:id="16"/>
      <w:bookmarkEnd w:id="17"/>
    </w:p>
    <w:p w:rsidR="000345DC" w:rsidRDefault="00B52CC0">
      <w:pPr>
        <w:pStyle w:val="BodyTask"/>
      </w:pPr>
      <w:r>
        <w:rPr>
          <w:rFonts w:ascii="Arial" w:hAnsi="Arial" w:cs="Arial"/>
        </w:rPr>
        <w:t>Select note “</w:t>
      </w:r>
      <w:r>
        <w:rPr>
          <w:rFonts w:ascii="Arial" w:hAnsi="Arial" w:cs="Arial"/>
          <w:b/>
          <w:bCs/>
        </w:rPr>
        <w:t xml:space="preserve">Web </w:t>
      </w:r>
      <w:r>
        <w:rPr>
          <w:rFonts w:ascii="Arial" w:hAnsi="Arial" w:cs="Arial"/>
        </w:rPr>
        <w:t xml:space="preserve">&gt; </w:t>
      </w:r>
      <w:r>
        <w:rPr>
          <w:rFonts w:ascii="Arial" w:hAnsi="Arial" w:cs="Arial"/>
          <w:b/>
          <w:bCs/>
        </w:rPr>
        <w:t>Servlet”</w:t>
      </w:r>
      <w:r>
        <w:rPr>
          <w:rFonts w:ascii="Arial" w:hAnsi="Arial" w:cs="Arial"/>
        </w:rPr>
        <w:t>. Then click on Next button</w:t>
      </w:r>
    </w:p>
    <w:p w:rsidR="000345DC" w:rsidRDefault="005D56AB">
      <w:pPr>
        <w:jc w:val="center"/>
        <w:rPr>
          <w:rFonts w:cs="Arial"/>
        </w:rPr>
      </w:pPr>
      <w:r>
        <w:rPr>
          <w:noProof/>
          <w:lang w:eastAsia="en-US" w:bidi="ar-SA"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819015" cy="4247515"/>
            <wp:effectExtent l="19050" t="0" r="63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4247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5DC" w:rsidRDefault="00B52CC0">
      <w:pPr>
        <w:pStyle w:val="Step"/>
        <w:keepNext/>
      </w:pPr>
      <w:bookmarkStart w:id="18" w:name="_Toc439972326"/>
      <w:bookmarkStart w:id="19" w:name="_Toc439972699"/>
      <w:r>
        <w:rPr>
          <w:rFonts w:cs="Arial"/>
        </w:rPr>
        <w:lastRenderedPageBreak/>
        <w:t>Input information for servlet</w:t>
      </w:r>
      <w:bookmarkEnd w:id="18"/>
      <w:bookmarkEnd w:id="19"/>
    </w:p>
    <w:p w:rsidR="000345DC" w:rsidRDefault="000345DC">
      <w:pPr>
        <w:keepNext/>
        <w:jc w:val="center"/>
        <w:rPr>
          <w:rFonts w:cs="Arial"/>
        </w:rPr>
      </w:pPr>
      <w:r w:rsidRPr="000345DC">
        <w:pict>
          <v:roundrect id="_x0000_s1030" style="position:absolute;left:0;text-align:left;margin-left:2in;margin-top:98.35pt;width:117pt;height:18pt;z-index:251648512;mso-wrap-style:none;v-text-anchor:middle" arcsize="10923f" filled="f" strokecolor="blue" strokeweight=".71mm">
            <v:stroke color2="yellow" joinstyle="miter"/>
          </v:roundrect>
        </w:pict>
      </w:r>
      <w:r w:rsidRPr="000345DC">
        <w:pict>
          <v:roundrect id="_x0000_s1031" style="position:absolute;left:0;text-align:left;margin-left:2in;margin-top:116.35pt;width:117pt;height:18pt;z-index:251649536;mso-wrap-style:none;v-text-anchor:middle" arcsize="10923f" filled="f" strokecolor="blue" strokeweight=".71mm">
            <v:stroke color2="yellow" joinstyle="miter"/>
          </v:roundrect>
        </w:pict>
      </w:r>
      <w:r w:rsidR="005D56AB">
        <w:rPr>
          <w:rFonts w:cs="Arial"/>
          <w:noProof/>
          <w:lang w:eastAsia="en-US" w:bidi="ar-SA"/>
        </w:rPr>
        <w:drawing>
          <wp:inline distT="0" distB="0" distL="0" distR="0">
            <wp:extent cx="3943350" cy="3190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90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DC" w:rsidRDefault="00B52CC0">
      <w:pPr>
        <w:pStyle w:val="BodyTask"/>
      </w:pPr>
      <w:r>
        <w:rPr>
          <w:rFonts w:ascii="Arial" w:hAnsi="Arial" w:cs="Arial"/>
        </w:rPr>
        <w:t>Click on Next button twice. Select below optional to generate source codes.</w:t>
      </w:r>
    </w:p>
    <w:p w:rsidR="000345DC" w:rsidRDefault="000345DC">
      <w:pPr>
        <w:pStyle w:val="BodyTask"/>
        <w:jc w:val="center"/>
        <w:rPr>
          <w:rFonts w:ascii="Arial" w:hAnsi="Arial" w:cs="Arial"/>
        </w:rPr>
      </w:pPr>
      <w:r w:rsidRPr="000345DC">
        <w:pict>
          <v:roundrect id="_x0000_s1032" style="position:absolute;left:0;text-align:left;margin-left:117pt;margin-top:170.7pt;width:135pt;height:18pt;z-index:251650560;mso-wrap-style:none;v-text-anchor:middle" arcsize="10923f" filled="f" strokecolor="blue" strokeweight=".71mm">
            <v:stroke color2="yellow" joinstyle="miter"/>
          </v:roundrect>
        </w:pict>
      </w:r>
      <w:r w:rsidRPr="000345DC">
        <w:pict>
          <v:roundrect id="_x0000_s1033" style="position:absolute;left:0;text-align:left;margin-left:261pt;margin-top:215.7pt;width:63pt;height:18pt;z-index:251651584;mso-wrap-style:none;v-text-anchor:middle" arcsize="10923f" filled="f" strokecolor="blue" strokeweight=".71mm">
            <v:stroke color2="yellow" joinstyle="miter"/>
          </v:roundrect>
        </w:pict>
      </w:r>
      <w:r w:rsidRPr="000345DC">
        <w:pict>
          <v:roundrect id="_x0000_s1034" style="position:absolute;left:0;text-align:left;margin-left:117pt;margin-top:224.7pt;width:63pt;height:18pt;z-index:251652608;mso-wrap-style:none;v-text-anchor:middle" arcsize="10923f" filled="f" strokecolor="blue" strokeweight=".71mm">
            <v:stroke color2="yellow" joinstyle="miter"/>
          </v:roundrect>
        </w:pict>
      </w:r>
      <w:r w:rsidR="005D56AB"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4133850" cy="4143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43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DC" w:rsidRDefault="00B52CC0">
      <w:pPr>
        <w:pStyle w:val="BodyTask"/>
        <w:rPr>
          <w:rFonts w:ascii="Arial" w:hAnsi="Arial" w:cs="Arial"/>
        </w:rPr>
      </w:pPr>
      <w:r>
        <w:rPr>
          <w:rFonts w:ascii="Arial" w:hAnsi="Arial" w:cs="Arial"/>
        </w:rPr>
        <w:t xml:space="preserve">Click on Finish button. </w:t>
      </w:r>
    </w:p>
    <w:p w:rsidR="000345DC" w:rsidRDefault="00B52CC0">
      <w:pPr>
        <w:pStyle w:val="BodyTask"/>
        <w:keepNext/>
      </w:pPr>
      <w:r>
        <w:rPr>
          <w:rFonts w:ascii="Arial" w:hAnsi="Arial" w:cs="Arial"/>
        </w:rPr>
        <w:lastRenderedPageBreak/>
        <w:t>Two files are generated/updates.</w:t>
      </w:r>
    </w:p>
    <w:p w:rsidR="000345DC" w:rsidRDefault="000345DC">
      <w:pPr>
        <w:pStyle w:val="BodyTask"/>
        <w:keepNext/>
        <w:jc w:val="center"/>
        <w:rPr>
          <w:rFonts w:ascii="Arial" w:hAnsi="Arial" w:cs="Arial"/>
        </w:rPr>
      </w:pPr>
      <w:r w:rsidRPr="000345DC">
        <w:pict>
          <v:roundrect id="_x0000_s1035" style="position:absolute;left:0;text-align:left;margin-left:3in;margin-top:59.35pt;width:99pt;height:18pt;z-index:251653632;mso-wrap-style:none;v-text-anchor:middle" arcsize="10923f" filled="f" strokecolor="blue" strokeweight=".71mm">
            <v:stroke color2="yellow" joinstyle="miter"/>
          </v:roundrect>
        </w:pict>
      </w:r>
      <w:r w:rsidRPr="000345DC">
        <w:pict>
          <v:roundrect id="_x0000_s1036" style="position:absolute;left:0;text-align:left;margin-left:3in;margin-top:149.35pt;width:99pt;height:18pt;z-index:251654656;mso-wrap-style:none;v-text-anchor:middle" arcsize="10923f" filled="f" strokecolor="blue" strokeweight=".71mm">
            <v:stroke color2="yellow" joinstyle="miter"/>
          </v:roundrect>
        </w:pict>
      </w:r>
      <w:r w:rsidR="005D56AB"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2295525" cy="24003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00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DC" w:rsidRDefault="00B52CC0">
      <w:pPr>
        <w:pStyle w:val="BodyTask"/>
        <w:numPr>
          <w:ilvl w:val="0"/>
          <w:numId w:val="3"/>
        </w:numPr>
        <w:rPr>
          <w:rFonts w:ascii="Courier New" w:eastAsia="Courier New" w:hAnsi="Courier New" w:cs="Courier New"/>
          <w:color w:val="008080"/>
          <w:sz w:val="20"/>
          <w:szCs w:val="20"/>
          <w:lang w:eastAsia="ja-JP" w:bidi="ar-SA"/>
        </w:rPr>
      </w:pPr>
      <w:r>
        <w:rPr>
          <w:rFonts w:ascii="Arial" w:hAnsi="Arial" w:cs="Arial"/>
        </w:rPr>
        <w:t>File web application deployment web.xml is updated</w:t>
      </w:r>
    </w:p>
    <w:tbl>
      <w:tblPr>
        <w:tblW w:w="0" w:type="auto"/>
        <w:tblInd w:w="723" w:type="dxa"/>
        <w:tblLayout w:type="fixed"/>
        <w:tblLook w:val="0000"/>
      </w:tblPr>
      <w:tblGrid>
        <w:gridCol w:w="9830"/>
      </w:tblGrid>
      <w:tr w:rsidR="000345DC"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5DC" w:rsidRDefault="00B52CC0">
            <w:pPr>
              <w:suppressAutoHyphens w:val="0"/>
              <w:autoSpaceDE w:val="0"/>
              <w:snapToGrid w:val="0"/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  <w:lang w:eastAsia="ja-JP" w:bidi="ar-SA"/>
              </w:rPr>
              <w:t>&lt;?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  <w:lang w:eastAsia="ja-JP" w:bidi="ar-SA"/>
              </w:rPr>
              <w:t>xml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  <w:lang w:eastAsia="ja-JP" w:bidi="ar-SA"/>
              </w:rPr>
              <w:t>version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  <w:lang w:eastAsia="ja-JP" w:bidi="ar-SA"/>
              </w:rPr>
              <w:t>"1.0"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  <w:lang w:eastAsia="ja-JP" w:bidi="ar-SA"/>
              </w:rPr>
              <w:t>encoding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  <w:lang w:eastAsia="ja-JP" w:bidi="ar-SA"/>
              </w:rPr>
              <w:t>"UTF-8"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  <w:lang w:eastAsia="ja-JP" w:bidi="ar-SA"/>
              </w:rPr>
              <w:t>?&gt;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web-app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xmlns:xsi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xmlns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"http://java.sun.com/xml/ns/javaee"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xmlns:web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"http://java.sun.com/xml/ns/javaee/web-app_2_5.xsd"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"http://java.sun.com/xml/ns/javaee http://java.sun.com/xml/ns/javaee/web-app_2_5.xsd"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"WebApp_ID"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i/>
                <w:iCs/>
                <w:color w:val="2A00FF"/>
                <w:sz w:val="20"/>
                <w:szCs w:val="20"/>
              </w:rPr>
              <w:t>"2.5"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display-name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BodyCheck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display-name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welcome-file-list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default.jsp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welcome-file-list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servlet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description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description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display-name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color w:val="800000"/>
                <w:sz w:val="22"/>
                <w:szCs w:val="22"/>
              </w:rPr>
              <w:t>LoginServlet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display-name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  <w:sz w:val="22"/>
                <w:szCs w:val="22"/>
              </w:rPr>
              <w:t>LoginServlet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servlet-class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b/>
                <w:bCs/>
                <w:color w:val="0000FF"/>
              </w:rPr>
              <w:t>bodycheck.controller.LoginServlet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servlet-class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servlet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servlet-mapping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b/>
                <w:bCs/>
                <w:color w:val="800000"/>
                <w:sz w:val="22"/>
                <w:szCs w:val="22"/>
              </w:rPr>
              <w:t>LoginServlet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url-pattern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b/>
                <w:bCs/>
                <w:color w:val="FF0000"/>
                <w:sz w:val="22"/>
                <w:szCs w:val="22"/>
              </w:rPr>
              <w:t>/LoginServlet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url-pattern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servlet-mapping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45DC" w:rsidRDefault="00B52CC0">
            <w:pPr>
              <w:autoSpaceDE w:val="0"/>
            </w:pP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Courier New" w:hAnsi="Courier New" w:cs="Courier New"/>
                <w:color w:val="3F7F7F"/>
                <w:sz w:val="20"/>
                <w:szCs w:val="20"/>
              </w:rPr>
              <w:t>web-app</w:t>
            </w:r>
            <w:r>
              <w:rPr>
                <w:rFonts w:ascii="Courier New" w:eastAsia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0345DC" w:rsidRDefault="000345DC"/>
    <w:p w:rsidR="000345DC" w:rsidRDefault="00B52CC0">
      <w:pPr>
        <w:pStyle w:val="BodyTask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File LoginServlet.java is generated:</w:t>
      </w:r>
    </w:p>
    <w:tbl>
      <w:tblPr>
        <w:tblW w:w="0" w:type="auto"/>
        <w:tblInd w:w="715" w:type="dxa"/>
        <w:tblLayout w:type="fixed"/>
        <w:tblLook w:val="0000"/>
      </w:tblPr>
      <w:tblGrid>
        <w:gridCol w:w="9255"/>
      </w:tblGrid>
      <w:tr w:rsidR="000345DC">
        <w:tc>
          <w:tcPr>
            <w:tcW w:w="9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package bodycheck.controller;</w:t>
            </w:r>
          </w:p>
          <w:p w:rsidR="000345DC" w:rsidRDefault="000345DC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java.io.IOException;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javax.servlet.ServletException;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javax.servlet.http.HttpServlet;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javax.servlet.http.HttpServletRequest;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javax.servlet.http.HttpServletResponse;</w:t>
            </w:r>
          </w:p>
          <w:p w:rsidR="000345DC" w:rsidRDefault="000345DC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/**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* Servlet implementation class LoginServlet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*/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public class </w:t>
            </w:r>
            <w:r>
              <w:rPr>
                <w:rFonts w:ascii="Arial" w:hAnsi="Arial" w:cs="Arial"/>
                <w:b/>
                <w:bCs/>
                <w:color w:val="0000FF"/>
              </w:rPr>
              <w:t xml:space="preserve">LoginServlet extends HttpServlet </w:t>
            </w:r>
            <w:r>
              <w:rPr>
                <w:rFonts w:ascii="Arial" w:hAnsi="Arial" w:cs="Arial"/>
              </w:rPr>
              <w:t>{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ab/>
              <w:t>private static final long serialVersionUID = 1L;</w:t>
            </w:r>
          </w:p>
          <w:p w:rsidR="000345DC" w:rsidRDefault="000345DC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/**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 * </w:t>
            </w:r>
            <w:r>
              <w:rPr>
                <w:rFonts w:ascii="Arial" w:hAnsi="Arial" w:cs="Arial"/>
                <w:sz w:val="18"/>
                <w:szCs w:val="18"/>
              </w:rPr>
              <w:t>@see HttpServlet#doPost(HttpServletRequest request, HttpServletResponse response)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 */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protected void </w:t>
            </w:r>
            <w:r>
              <w:rPr>
                <w:rFonts w:ascii="Arial" w:hAnsi="Arial" w:cs="Arial"/>
                <w:b/>
                <w:bCs/>
                <w:color w:val="0000FF"/>
              </w:rPr>
              <w:t>doPost</w:t>
            </w:r>
            <w:r>
              <w:rPr>
                <w:rFonts w:ascii="Arial" w:hAnsi="Arial" w:cs="Arial"/>
              </w:rPr>
              <w:t>(HttpServletRequest request, HttpServletResponse response)</w:t>
            </w:r>
            <w:r>
              <w:rPr>
                <w:rFonts w:ascii="Arial" w:hAnsi="Arial" w:cs="Arial"/>
              </w:rPr>
              <w:br/>
              <w:t xml:space="preserve">                                                                                 throws ServletException, IOException {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// TODO Auto-generated method stub</w:t>
            </w:r>
          </w:p>
          <w:p w:rsidR="000345DC" w:rsidRDefault="00B52CC0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}</w:t>
            </w:r>
          </w:p>
          <w:p w:rsidR="000345DC" w:rsidRDefault="000345DC">
            <w:pPr>
              <w:pStyle w:val="BodyTask"/>
              <w:snapToGrid w:val="0"/>
              <w:ind w:left="132" w:right="-3"/>
              <w:rPr>
                <w:rFonts w:ascii="Arial" w:hAnsi="Arial" w:cs="Arial"/>
              </w:rPr>
            </w:pPr>
          </w:p>
          <w:p w:rsidR="000345DC" w:rsidRDefault="00B52CC0">
            <w:pPr>
              <w:pStyle w:val="BodyTask"/>
              <w:snapToGrid w:val="0"/>
              <w:ind w:left="132" w:right="-3"/>
            </w:pPr>
            <w:r>
              <w:rPr>
                <w:rFonts w:ascii="Arial" w:hAnsi="Arial" w:cs="Arial"/>
              </w:rPr>
              <w:t>}</w:t>
            </w:r>
          </w:p>
        </w:tc>
      </w:tr>
    </w:tbl>
    <w:p w:rsidR="000345DC" w:rsidRDefault="00B52CC0">
      <w:pPr>
        <w:pStyle w:val="Step"/>
        <w:rPr>
          <w:rFonts w:cs="Arial"/>
        </w:rPr>
      </w:pPr>
      <w:bookmarkStart w:id="20" w:name="_Toc439972327"/>
      <w:bookmarkStart w:id="21" w:name="_Toc439972700"/>
      <w:r>
        <w:rPr>
          <w:rFonts w:cs="Arial"/>
        </w:rPr>
        <w:lastRenderedPageBreak/>
        <w:t>Write code for LoginServlet</w:t>
      </w:r>
      <w:bookmarkEnd w:id="20"/>
      <w:bookmarkEnd w:id="21"/>
    </w:p>
    <w:p w:rsidR="000345DC" w:rsidRDefault="00B52CC0">
      <w:pPr>
        <w:pStyle w:val="BodyTask"/>
        <w:rPr>
          <w:rFonts w:cs="Arial"/>
          <w:color w:val="000000"/>
          <w:lang w:eastAsia="ja-JP" w:bidi="ar-SA"/>
        </w:rPr>
      </w:pPr>
      <w:r>
        <w:rPr>
          <w:rFonts w:ascii="Arial" w:hAnsi="Arial" w:cs="Arial"/>
        </w:rPr>
        <w:t>Write code for method doPost(request, response):</w:t>
      </w:r>
    </w:p>
    <w:tbl>
      <w:tblPr>
        <w:tblW w:w="0" w:type="auto"/>
        <w:tblInd w:w="715" w:type="dxa"/>
        <w:tblLayout w:type="fixed"/>
        <w:tblLook w:val="0000"/>
      </w:tblPr>
      <w:tblGrid>
        <w:gridCol w:w="9255"/>
      </w:tblGrid>
      <w:tr w:rsidR="000345DC">
        <w:tc>
          <w:tcPr>
            <w:tcW w:w="9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5DC" w:rsidRDefault="00B52CC0">
            <w:pPr>
              <w:suppressAutoHyphens w:val="0"/>
              <w:autoSpaceDE w:val="0"/>
              <w:snapToGrid w:val="0"/>
              <w:rPr>
                <w:rFonts w:cs="Arial"/>
                <w:color w:val="000000"/>
                <w:lang w:eastAsia="ja-JP" w:bidi="ar-SA"/>
              </w:rPr>
            </w:pPr>
            <w:r>
              <w:rPr>
                <w:rFonts w:cs="Arial"/>
                <w:color w:val="000000"/>
                <w:lang w:eastAsia="ja-JP" w:bidi="ar-SA"/>
              </w:rPr>
              <w:t xml:space="preserve">  Logger.</w:t>
            </w:r>
            <w:r>
              <w:rPr>
                <w:rFonts w:cs="Arial"/>
                <w:i/>
                <w:iCs/>
                <w:color w:val="000000"/>
                <w:lang w:eastAsia="ja-JP" w:bidi="ar-SA"/>
              </w:rPr>
              <w:t>getLogger</w:t>
            </w:r>
            <w:r>
              <w:rPr>
                <w:rFonts w:cs="Arial"/>
                <w:color w:val="000000"/>
                <w:lang w:eastAsia="ja-JP" w:bidi="ar-SA"/>
              </w:rPr>
              <w:t>(</w:t>
            </w:r>
            <w:r>
              <w:rPr>
                <w:rFonts w:cs="Arial"/>
                <w:color w:val="2A00FF"/>
                <w:lang w:eastAsia="ja-JP" w:bidi="ar-SA"/>
              </w:rPr>
              <w:t>"LoginServlet"</w:t>
            </w:r>
            <w:r>
              <w:rPr>
                <w:rFonts w:cs="Arial"/>
                <w:color w:val="000000"/>
                <w:lang w:eastAsia="ja-JP" w:bidi="ar-SA"/>
              </w:rPr>
              <w:t>).info(</w:t>
            </w:r>
            <w:r>
              <w:rPr>
                <w:rFonts w:cs="Arial"/>
                <w:color w:val="2A00FF"/>
                <w:lang w:eastAsia="ja-JP" w:bidi="ar-SA"/>
              </w:rPr>
              <w:t>"doPost.START"</w:t>
            </w:r>
            <w:r>
              <w:rPr>
                <w:rFonts w:cs="Arial"/>
                <w:color w:val="000000"/>
                <w:lang w:eastAsia="ja-JP" w:bidi="ar-SA"/>
              </w:rPr>
              <w:t>);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0000"/>
                <w:lang w:eastAsia="ja-JP" w:bidi="ar-SA"/>
              </w:rPr>
            </w:pPr>
            <w:r>
              <w:rPr>
                <w:rFonts w:cs="Arial"/>
                <w:color w:val="000000"/>
                <w:lang w:eastAsia="ja-JP" w:bidi="ar-SA"/>
              </w:rPr>
              <w:t xml:space="preserve">  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0000"/>
                <w:lang w:eastAsia="ja-JP" w:bidi="ar-SA"/>
              </w:rPr>
            </w:pPr>
            <w:r>
              <w:rPr>
                <w:rFonts w:cs="Arial"/>
                <w:color w:val="000000"/>
                <w:lang w:eastAsia="ja-JP" w:bidi="ar-SA"/>
              </w:rPr>
              <w:t xml:space="preserve">  Date currentDate = </w:t>
            </w:r>
            <w:r>
              <w:rPr>
                <w:rFonts w:cs="Arial"/>
                <w:b/>
                <w:bCs/>
                <w:color w:val="7F0055"/>
                <w:lang w:eastAsia="ja-JP" w:bidi="ar-SA"/>
              </w:rPr>
              <w:t>new</w:t>
            </w:r>
            <w:r>
              <w:rPr>
                <w:rFonts w:cs="Arial"/>
                <w:color w:val="000000"/>
                <w:lang w:eastAsia="ja-JP" w:bidi="ar-SA"/>
              </w:rPr>
              <w:t xml:space="preserve"> Date(); 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0000"/>
                <w:lang w:eastAsia="ja-JP" w:bidi="ar-SA"/>
              </w:rPr>
            </w:pPr>
            <w:r>
              <w:rPr>
                <w:rFonts w:cs="Arial"/>
                <w:color w:val="000000"/>
                <w:lang w:eastAsia="ja-JP" w:bidi="ar-SA"/>
              </w:rPr>
              <w:t xml:space="preserve">  SimpleDateFormat sdf = </w:t>
            </w:r>
            <w:r>
              <w:rPr>
                <w:rFonts w:cs="Arial"/>
                <w:b/>
                <w:bCs/>
                <w:color w:val="7F0055"/>
                <w:lang w:eastAsia="ja-JP" w:bidi="ar-SA"/>
              </w:rPr>
              <w:t>new</w:t>
            </w:r>
            <w:r>
              <w:rPr>
                <w:rFonts w:cs="Arial"/>
                <w:color w:val="000000"/>
                <w:lang w:eastAsia="ja-JP" w:bidi="ar-SA"/>
              </w:rPr>
              <w:t xml:space="preserve"> SimpleDateFormat(</w:t>
            </w:r>
            <w:r>
              <w:rPr>
                <w:rFonts w:cs="Arial"/>
                <w:color w:val="2A00FF"/>
                <w:lang w:eastAsia="ja-JP" w:bidi="ar-SA"/>
              </w:rPr>
              <w:t>"EEEEE"</w:t>
            </w:r>
            <w:r>
              <w:rPr>
                <w:rFonts w:cs="Arial"/>
                <w:color w:val="000000"/>
                <w:lang w:eastAsia="ja-JP" w:bidi="ar-SA"/>
              </w:rPr>
              <w:t>);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0000"/>
                <w:lang w:eastAsia="ja-JP" w:bidi="ar-SA"/>
              </w:rPr>
            </w:pPr>
            <w:r>
              <w:rPr>
                <w:rFonts w:cs="Arial"/>
                <w:color w:val="000000"/>
                <w:lang w:eastAsia="ja-JP" w:bidi="ar-SA"/>
              </w:rPr>
              <w:t xml:space="preserve">  String today = sdf.format(currentDate);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0000"/>
                <w:lang w:eastAsia="ja-JP" w:bidi="ar-SA"/>
              </w:rPr>
            </w:pPr>
            <w:r>
              <w:rPr>
                <w:rFonts w:cs="Arial"/>
                <w:color w:val="000000"/>
                <w:lang w:eastAsia="ja-JP" w:bidi="ar-SA"/>
              </w:rPr>
              <w:t xml:space="preserve">  request.getSession().</w:t>
            </w:r>
            <w:r>
              <w:rPr>
                <w:rFonts w:cs="Arial"/>
                <w:color w:val="000000"/>
                <w:shd w:val="clear" w:color="auto" w:fill="C0C0C0"/>
                <w:lang w:eastAsia="ja-JP" w:bidi="ar-SA"/>
              </w:rPr>
              <w:t>setAttribute</w:t>
            </w:r>
            <w:r>
              <w:rPr>
                <w:rFonts w:cs="Arial"/>
                <w:color w:val="000000"/>
                <w:lang w:eastAsia="ja-JP" w:bidi="ar-SA"/>
              </w:rPr>
              <w:t>(</w:t>
            </w:r>
            <w:r>
              <w:rPr>
                <w:rFonts w:cs="Arial"/>
                <w:color w:val="2A00FF"/>
                <w:lang w:eastAsia="ja-JP" w:bidi="ar-SA"/>
              </w:rPr>
              <w:t>"TODAY"</w:t>
            </w:r>
            <w:r>
              <w:rPr>
                <w:rFonts w:cs="Arial"/>
                <w:color w:val="000000"/>
                <w:lang w:eastAsia="ja-JP" w:bidi="ar-SA"/>
              </w:rPr>
              <w:t>, today);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0000"/>
                <w:lang w:eastAsia="ja-JP" w:bidi="ar-SA"/>
              </w:rPr>
            </w:pPr>
            <w:r>
              <w:rPr>
                <w:rFonts w:cs="Arial"/>
                <w:color w:val="000000"/>
                <w:lang w:eastAsia="ja-JP" w:bidi="ar-SA"/>
              </w:rPr>
              <w:t xml:space="preserve">  request.getRequestDispatcher(</w:t>
            </w:r>
            <w:r>
              <w:rPr>
                <w:rFonts w:cs="Arial"/>
                <w:color w:val="2A00FF"/>
                <w:lang w:eastAsia="ja-JP" w:bidi="ar-SA"/>
              </w:rPr>
              <w:t>"login.jsp"</w:t>
            </w:r>
            <w:r>
              <w:rPr>
                <w:rFonts w:cs="Arial"/>
                <w:color w:val="000000"/>
                <w:lang w:eastAsia="ja-JP" w:bidi="ar-SA"/>
              </w:rPr>
              <w:t>).forward(request, response);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0000"/>
                <w:lang w:eastAsia="ja-JP" w:bidi="ar-SA"/>
              </w:rPr>
            </w:pPr>
            <w:r>
              <w:rPr>
                <w:rFonts w:cs="Arial"/>
                <w:color w:val="000000"/>
                <w:lang w:eastAsia="ja-JP" w:bidi="ar-SA"/>
              </w:rPr>
              <w:t xml:space="preserve">  </w:t>
            </w:r>
          </w:p>
          <w:p w:rsidR="000345DC" w:rsidRDefault="00B52CC0">
            <w:pPr>
              <w:pStyle w:val="BodyTask"/>
              <w:ind w:left="0"/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ja-JP" w:bidi="ar-SA"/>
              </w:rPr>
              <w:t xml:space="preserve">  Logger.</w:t>
            </w:r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eastAsia="ja-JP" w:bidi="ar-SA"/>
              </w:rPr>
              <w:t>getLogger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ja-JP" w:bidi="ar-SA"/>
              </w:rPr>
              <w:t>(</w:t>
            </w:r>
            <w:r>
              <w:rPr>
                <w:rFonts w:ascii="Arial" w:hAnsi="Arial" w:cs="Arial"/>
                <w:color w:val="2A00FF"/>
                <w:sz w:val="24"/>
                <w:szCs w:val="24"/>
                <w:lang w:eastAsia="ja-JP" w:bidi="ar-SA"/>
              </w:rPr>
              <w:t>"LoginServlet"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ja-JP" w:bidi="ar-SA"/>
              </w:rPr>
              <w:t>).info(</w:t>
            </w:r>
            <w:r>
              <w:rPr>
                <w:rFonts w:ascii="Arial" w:hAnsi="Arial" w:cs="Arial"/>
                <w:color w:val="2A00FF"/>
                <w:sz w:val="24"/>
                <w:szCs w:val="24"/>
                <w:lang w:eastAsia="ja-JP" w:bidi="ar-SA"/>
              </w:rPr>
              <w:t>"doPost.START"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ja-JP" w:bidi="ar-SA"/>
              </w:rPr>
              <w:t>);</w:t>
            </w:r>
          </w:p>
        </w:tc>
      </w:tr>
    </w:tbl>
    <w:p w:rsidR="000345DC" w:rsidRDefault="00B52CC0">
      <w:pPr>
        <w:pStyle w:val="Step"/>
        <w:keepNext/>
        <w:rPr>
          <w:rFonts w:cs="Arial"/>
        </w:rPr>
      </w:pPr>
      <w:bookmarkStart w:id="22" w:name="_Toc439972328"/>
      <w:bookmarkStart w:id="23" w:name="_Toc439972701"/>
      <w:r>
        <w:rPr>
          <w:rFonts w:cs="Arial"/>
        </w:rPr>
        <w:lastRenderedPageBreak/>
        <w:t>Overview the method doGet</w:t>
      </w:r>
      <w:bookmarkEnd w:id="22"/>
      <w:bookmarkEnd w:id="23"/>
    </w:p>
    <w:p w:rsidR="000345DC" w:rsidRDefault="00B52CC0">
      <w:pPr>
        <w:pStyle w:val="BodyTask"/>
        <w:keepNext/>
        <w:rPr>
          <w:rFonts w:ascii="Arial" w:hAnsi="Arial" w:cs="Arial"/>
        </w:rPr>
      </w:pPr>
      <w:r>
        <w:rPr>
          <w:rFonts w:ascii="Arial" w:hAnsi="Arial" w:cs="Arial"/>
        </w:rPr>
        <w:t xml:space="preserve">Right-click on the space of source code LoginServlet, select </w:t>
      </w: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 xml:space="preserve"> &gt; </w:t>
      </w:r>
      <w:r>
        <w:rPr>
          <w:rFonts w:ascii="Arial" w:hAnsi="Arial" w:cs="Arial"/>
          <w:b/>
          <w:bCs/>
        </w:rPr>
        <w:t>Override/Implement Methods</w:t>
      </w:r>
      <w:r>
        <w:rPr>
          <w:rFonts w:ascii="Arial" w:hAnsi="Arial" w:cs="Arial"/>
        </w:rPr>
        <w:t>…</w:t>
      </w:r>
    </w:p>
    <w:p w:rsidR="000345DC" w:rsidRDefault="00B52CC0">
      <w:pPr>
        <w:pStyle w:val="BodyTask"/>
        <w:keepNext/>
      </w:pPr>
      <w:r>
        <w:rPr>
          <w:rFonts w:ascii="Arial" w:hAnsi="Arial" w:cs="Arial"/>
        </w:rPr>
        <w:t xml:space="preserve">Or using </w:t>
      </w:r>
      <w:r>
        <w:rPr>
          <w:rFonts w:ascii="Arial" w:hAnsi="Arial" w:cs="Arial"/>
          <w:lang w:eastAsia="ja-JP"/>
        </w:rPr>
        <w:t>Alt+Shift+N</w:t>
      </w:r>
    </w:p>
    <w:p w:rsidR="000345DC" w:rsidRDefault="000345DC">
      <w:pPr>
        <w:pStyle w:val="BodyTask"/>
        <w:keepNext/>
        <w:jc w:val="center"/>
        <w:rPr>
          <w:rFonts w:ascii="Arial" w:hAnsi="Arial" w:cs="Arial"/>
          <w:lang w:eastAsia="ja-JP"/>
        </w:rPr>
      </w:pPr>
      <w:r w:rsidRPr="000345DC"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1" type="#_x0000_t62" style="position:absolute;left:0;text-align:left;margin-left:93.5pt;margin-top:53.35pt;width:112.2pt;height:64.15pt;z-index:251659776" adj="-1511,14007" strokeweight=".26mm">
            <v:fill color2="black"/>
            <v:textbox style="mso-rotate-with-shape:t">
              <w:txbxContent>
                <w:p w:rsidR="000345DC" w:rsidRDefault="00B52CC0">
                  <w:pPr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Right-click on the space of source code</w:t>
                  </w:r>
                </w:p>
              </w:txbxContent>
            </v:textbox>
          </v:shape>
        </w:pict>
      </w:r>
      <w:r w:rsidRPr="000345DC">
        <w:pict>
          <v:roundrect id="_x0000_s1042" style="position:absolute;left:0;text-align:left;margin-left:121.55pt;margin-top:163.1pt;width:140.25pt;height:14.4pt;z-index:251660800;mso-wrap-style:none;v-text-anchor:middle" arcsize="10923f" filled="f" strokecolor="blue" strokeweight=".71mm">
            <v:stroke color2="yellow" joinstyle="miter"/>
          </v:roundrect>
        </w:pict>
      </w:r>
      <w:r w:rsidRPr="000345DC">
        <w:pict>
          <v:roundrect id="_x0000_s1043" style="position:absolute;left:0;text-align:left;margin-left:271.15pt;margin-top:289.1pt;width:140.25pt;height:14.4pt;z-index:251661824;mso-wrap-style:none;v-text-anchor:middle" arcsize="10923f" filled="f" strokecolor="blue" strokeweight=".71mm">
            <v:stroke color2="yellow" joinstyle="miter"/>
          </v:roundrect>
        </w:pict>
      </w:r>
      <w:r w:rsidR="005D56AB"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5105400" cy="39909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9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DC" w:rsidRDefault="00B52CC0">
      <w:pPr>
        <w:pStyle w:val="BodyTask"/>
      </w:pPr>
      <w:r>
        <w:rPr>
          <w:rFonts w:ascii="Arial" w:hAnsi="Arial" w:cs="Arial"/>
          <w:lang w:eastAsia="ja-JP"/>
        </w:rPr>
        <w:t>Select the method will be overrided or implemented</w:t>
      </w:r>
    </w:p>
    <w:p w:rsidR="000345DC" w:rsidRDefault="000345DC">
      <w:pPr>
        <w:pStyle w:val="BodyTask"/>
        <w:jc w:val="center"/>
        <w:rPr>
          <w:rFonts w:ascii="Arial" w:hAnsi="Arial" w:cs="Arial"/>
          <w:lang w:eastAsia="ja-JP"/>
        </w:rPr>
      </w:pPr>
      <w:r w:rsidRPr="000345DC">
        <w:pict>
          <v:roundrect id="_x0000_s1044" style="position:absolute;left:0;text-align:left;margin-left:130.9pt;margin-top:1in;width:215.05pt;height:14.4pt;z-index:251662848;mso-wrap-style:none;v-text-anchor:middle" arcsize="10923f" filled="f" strokecolor="blue" strokeweight=".71mm">
            <v:stroke color2="yellow" joinstyle="miter"/>
          </v:roundrect>
        </w:pict>
      </w:r>
      <w:r w:rsidR="005D56AB"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4295775" cy="3171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71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DC" w:rsidRDefault="00B52CC0">
      <w:pPr>
        <w:pStyle w:val="BodyTask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Then click OK button</w:t>
      </w:r>
    </w:p>
    <w:p w:rsidR="000345DC" w:rsidRDefault="00B52CC0">
      <w:pPr>
        <w:pStyle w:val="BodyTask"/>
        <w:rPr>
          <w:rFonts w:cs="Arial"/>
          <w:b/>
          <w:bCs/>
          <w:color w:val="7F0055"/>
          <w:sz w:val="20"/>
          <w:szCs w:val="20"/>
          <w:lang w:eastAsia="ja-JP" w:bidi="ar-SA"/>
        </w:rPr>
      </w:pPr>
      <w:r>
        <w:rPr>
          <w:rFonts w:ascii="Arial" w:hAnsi="Arial" w:cs="Arial"/>
          <w:lang w:eastAsia="ja-JP"/>
        </w:rPr>
        <w:t>Method doGet is generated into the LoginServlet.java. Now, add a statement to call the method doPost as below:</w:t>
      </w:r>
    </w:p>
    <w:tbl>
      <w:tblPr>
        <w:tblW w:w="0" w:type="auto"/>
        <w:tblInd w:w="1225" w:type="dxa"/>
        <w:tblLayout w:type="fixed"/>
        <w:tblLook w:val="0000"/>
      </w:tblPr>
      <w:tblGrid>
        <w:gridCol w:w="8799"/>
      </w:tblGrid>
      <w:tr w:rsidR="000345DC">
        <w:tc>
          <w:tcPr>
            <w:tcW w:w="8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5DC" w:rsidRDefault="00B52CC0">
            <w:pPr>
              <w:suppressAutoHyphens w:val="0"/>
              <w:autoSpaceDE w:val="0"/>
              <w:snapToGrid w:val="0"/>
              <w:rPr>
                <w:rFonts w:cs="Arial"/>
                <w:color w:val="00000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b/>
                <w:bCs/>
                <w:color w:val="7F0055"/>
                <w:sz w:val="20"/>
                <w:szCs w:val="20"/>
                <w:lang w:eastAsia="ja-JP" w:bidi="ar-SA"/>
              </w:rPr>
              <w:t>protected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b/>
                <w:bCs/>
                <w:color w:val="7F0055"/>
                <w:sz w:val="20"/>
                <w:szCs w:val="20"/>
                <w:lang w:eastAsia="ja-JP" w:bidi="ar-SA"/>
              </w:rPr>
              <w:t>void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 xml:space="preserve"> doGet(HttpServletRequest req, HttpServletResponse resp) </w:t>
            </w:r>
            <w:r>
              <w:rPr>
                <w:rFonts w:cs="Arial"/>
                <w:b/>
                <w:bCs/>
                <w:color w:val="7F0055"/>
                <w:sz w:val="20"/>
                <w:szCs w:val="20"/>
                <w:lang w:eastAsia="ja-JP" w:bidi="ar-SA"/>
              </w:rPr>
              <w:t>throws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 xml:space="preserve"> ServletException, IOException {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000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lastRenderedPageBreak/>
              <w:t xml:space="preserve">        </w:t>
            </w:r>
            <w:r>
              <w:rPr>
                <w:rFonts w:cs="Arial"/>
                <w:b/>
                <w:color w:val="000000"/>
                <w:sz w:val="22"/>
                <w:szCs w:val="22"/>
                <w:shd w:val="clear" w:color="auto" w:fill="C0C0C0"/>
                <w:lang w:eastAsia="ja-JP" w:bidi="ar-SA"/>
              </w:rPr>
              <w:t>doPost</w:t>
            </w:r>
            <w:r>
              <w:rPr>
                <w:rFonts w:cs="Arial"/>
                <w:b/>
                <w:color w:val="000000"/>
                <w:sz w:val="22"/>
                <w:szCs w:val="22"/>
                <w:lang w:eastAsia="ja-JP" w:bidi="ar-SA"/>
              </w:rPr>
              <w:t>(req, resp);</w:t>
            </w:r>
          </w:p>
          <w:p w:rsidR="000345DC" w:rsidRDefault="00B52CC0">
            <w:pPr>
              <w:pStyle w:val="BodyTask"/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 w:bidi="ar-SA"/>
              </w:rPr>
              <w:t xml:space="preserve">    }</w:t>
            </w:r>
          </w:p>
        </w:tc>
      </w:tr>
    </w:tbl>
    <w:p w:rsidR="000345DC" w:rsidRDefault="000345DC">
      <w:pPr>
        <w:pStyle w:val="BodyTask"/>
        <w:rPr>
          <w:rFonts w:ascii="Arial" w:hAnsi="Arial" w:cs="Arial"/>
          <w:lang w:eastAsia="ja-JP"/>
        </w:rPr>
      </w:pPr>
    </w:p>
    <w:p w:rsidR="000345DC" w:rsidRDefault="00B52CC0">
      <w:pPr>
        <w:pStyle w:val="Step"/>
        <w:rPr>
          <w:rFonts w:cs="Arial"/>
        </w:rPr>
      </w:pPr>
      <w:bookmarkStart w:id="24" w:name="_Toc439972329"/>
      <w:bookmarkStart w:id="25" w:name="_Toc439972702"/>
      <w:r>
        <w:rPr>
          <w:rFonts w:cs="Arial"/>
        </w:rPr>
        <w:t>Create the index page “index.jsp”</w:t>
      </w:r>
      <w:bookmarkEnd w:id="24"/>
      <w:bookmarkEnd w:id="25"/>
    </w:p>
    <w:p w:rsidR="000345DC" w:rsidRDefault="00B52CC0">
      <w:pPr>
        <w:pStyle w:val="BodyTask"/>
        <w:rPr>
          <w:rFonts w:ascii="Arial" w:hAnsi="Arial" w:cs="Arial"/>
        </w:rPr>
      </w:pPr>
      <w:r>
        <w:rPr>
          <w:rFonts w:ascii="Arial" w:hAnsi="Arial" w:cs="Arial"/>
        </w:rPr>
        <w:t>Press Ctrl + N, Select node Web &gt; JSP. Then click on Next button.</w:t>
      </w:r>
    </w:p>
    <w:p w:rsidR="000345DC" w:rsidRDefault="00B52CC0">
      <w:pPr>
        <w:pStyle w:val="BodyTask"/>
        <w:rPr>
          <w:rFonts w:ascii="Arial" w:hAnsi="Arial" w:cs="Arial"/>
        </w:rPr>
      </w:pPr>
      <w:r>
        <w:rPr>
          <w:rFonts w:ascii="Arial" w:hAnsi="Arial" w:cs="Arial"/>
        </w:rPr>
        <w:t>Select “parent folder” is “BodyCheck &gt; WebContent”.</w:t>
      </w:r>
    </w:p>
    <w:p w:rsidR="000345DC" w:rsidRDefault="00B52CC0">
      <w:pPr>
        <w:pStyle w:val="BodyTask"/>
      </w:pPr>
      <w:r>
        <w:rPr>
          <w:rFonts w:ascii="Arial" w:hAnsi="Arial" w:cs="Arial"/>
        </w:rPr>
        <w:t>Input File name is “index” (all characters are in lowercase).</w:t>
      </w:r>
    </w:p>
    <w:p w:rsidR="000345DC" w:rsidRDefault="000345DC">
      <w:pPr>
        <w:pStyle w:val="BodyTask"/>
        <w:jc w:val="center"/>
        <w:rPr>
          <w:rFonts w:ascii="Arial" w:hAnsi="Arial" w:cs="Arial"/>
        </w:rPr>
      </w:pPr>
      <w:r w:rsidRPr="000345DC">
        <w:pict>
          <v:roundrect id="_x0000_s1037" style="position:absolute;left:0;text-align:left;margin-left:135pt;margin-top:72.65pt;width:117pt;height:18pt;z-index:251655680;mso-wrap-style:none;v-text-anchor:middle" arcsize="10923f" filled="f" strokecolor="blue" strokeweight=".71mm">
            <v:stroke color2="yellow" joinstyle="miter"/>
          </v:roundrect>
        </w:pict>
      </w:r>
      <w:r w:rsidRPr="000345DC">
        <w:pict>
          <v:roundrect id="_x0000_s1038" style="position:absolute;left:0;text-align:left;margin-left:162pt;margin-top:171.65pt;width:117pt;height:18pt;z-index:251656704;mso-wrap-style:none;v-text-anchor:middle" arcsize="10923f" filled="f" strokecolor="blue" strokeweight=".71mm">
            <v:stroke color2="yellow" joinstyle="miter"/>
          </v:roundrect>
        </w:pict>
      </w:r>
      <w:r w:rsidR="005D56AB"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3457575" cy="33147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14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DC" w:rsidRDefault="00B52CC0">
      <w:pPr>
        <w:pStyle w:val="BodyTask"/>
        <w:rPr>
          <w:rFonts w:ascii="Arial" w:hAnsi="Arial" w:cs="Arial"/>
        </w:rPr>
      </w:pPr>
      <w:r>
        <w:rPr>
          <w:rFonts w:ascii="Arial" w:hAnsi="Arial" w:cs="Arial"/>
        </w:rPr>
        <w:t xml:space="preserve"> Then click on Next and Finish button.</w:t>
      </w:r>
    </w:p>
    <w:p w:rsidR="000345DC" w:rsidRDefault="00B52CC0">
      <w:pPr>
        <w:pStyle w:val="BodyTask"/>
        <w:rPr>
          <w:rFonts w:ascii="Arial" w:hAnsi="Arial" w:cs="Arial"/>
          <w:color w:val="008080"/>
          <w:lang w:eastAsia="ja-JP" w:bidi="ar-SA"/>
        </w:rPr>
      </w:pPr>
      <w:r>
        <w:rPr>
          <w:rFonts w:ascii="Arial" w:hAnsi="Arial" w:cs="Arial"/>
        </w:rPr>
        <w:t xml:space="preserve">The index.jsp file is generated. You add statement </w:t>
      </w:r>
    </w:p>
    <w:p w:rsidR="000345DC" w:rsidRDefault="00B52CC0">
      <w:pPr>
        <w:pStyle w:val="BodyTask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  <w:r>
        <w:rPr>
          <w:rFonts w:ascii="Arial" w:hAnsi="Arial" w:cs="Arial"/>
          <w:color w:val="008080"/>
          <w:lang w:eastAsia="ja-JP" w:bidi="ar-SA"/>
        </w:rPr>
        <w:t>&lt;</w:t>
      </w:r>
      <w:r>
        <w:rPr>
          <w:rFonts w:ascii="Arial" w:hAnsi="Arial" w:cs="Arial"/>
          <w:lang w:eastAsia="ja-JP" w:bidi="ar-SA"/>
        </w:rPr>
        <w:t xml:space="preserve">jsp:forward </w:t>
      </w:r>
      <w:r>
        <w:rPr>
          <w:rFonts w:ascii="Arial" w:hAnsi="Arial" w:cs="Arial"/>
          <w:color w:val="7F007F"/>
          <w:lang w:eastAsia="ja-JP" w:bidi="ar-SA"/>
        </w:rPr>
        <w:t>page</w:t>
      </w:r>
      <w:r>
        <w:rPr>
          <w:rFonts w:ascii="Arial" w:hAnsi="Arial" w:cs="Arial"/>
          <w:color w:val="000000"/>
          <w:lang w:eastAsia="ja-JP" w:bidi="ar-SA"/>
        </w:rPr>
        <w:t>=</w:t>
      </w:r>
      <w:r>
        <w:rPr>
          <w:rFonts w:ascii="Arial" w:hAnsi="Arial" w:cs="Arial"/>
          <w:i/>
          <w:iCs/>
          <w:color w:val="2A00FF"/>
          <w:lang w:eastAsia="ja-JP" w:bidi="ar-SA"/>
        </w:rPr>
        <w:t>"LoginServlet"</w:t>
      </w:r>
      <w:r>
        <w:rPr>
          <w:rFonts w:ascii="Arial" w:hAnsi="Arial" w:cs="Arial"/>
          <w:color w:val="008080"/>
          <w:lang w:eastAsia="ja-JP" w:bidi="ar-SA"/>
        </w:rPr>
        <w:t>&gt;&lt;/</w:t>
      </w:r>
      <w:r>
        <w:rPr>
          <w:rFonts w:ascii="Arial" w:hAnsi="Arial" w:cs="Arial"/>
          <w:lang w:eastAsia="ja-JP" w:bidi="ar-SA"/>
        </w:rPr>
        <w:t>jsp:forward</w:t>
      </w:r>
      <w:r>
        <w:rPr>
          <w:rFonts w:ascii="Arial" w:hAnsi="Arial" w:cs="Arial"/>
          <w:color w:val="008080"/>
          <w:lang w:eastAsia="ja-JP" w:bidi="ar-SA"/>
        </w:rPr>
        <w:t>&gt;</w:t>
      </w:r>
    </w:p>
    <w:p w:rsidR="000345DC" w:rsidRDefault="00B52CC0">
      <w:pPr>
        <w:pStyle w:val="BodyTask"/>
        <w:rPr>
          <w:rFonts w:cs="Arial"/>
          <w:color w:val="BF5F3F"/>
          <w:sz w:val="20"/>
          <w:szCs w:val="20"/>
          <w:lang w:eastAsia="ja-JP" w:bidi="ar-SA"/>
        </w:rPr>
      </w:pPr>
      <w:r>
        <w:rPr>
          <w:rFonts w:ascii="Arial" w:hAnsi="Arial" w:cs="Arial"/>
        </w:rPr>
        <w:t>into the body tag. The final code of index.jsp is as below:</w:t>
      </w:r>
    </w:p>
    <w:tbl>
      <w:tblPr>
        <w:tblW w:w="0" w:type="auto"/>
        <w:tblInd w:w="715" w:type="dxa"/>
        <w:tblLayout w:type="fixed"/>
        <w:tblLook w:val="0000"/>
      </w:tblPr>
      <w:tblGrid>
        <w:gridCol w:w="9255"/>
      </w:tblGrid>
      <w:tr w:rsidR="000345DC">
        <w:tc>
          <w:tcPr>
            <w:tcW w:w="9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5DC" w:rsidRDefault="00B52CC0">
            <w:pPr>
              <w:keepNext/>
              <w:suppressAutoHyphens w:val="0"/>
              <w:autoSpaceDE w:val="0"/>
              <w:snapToGrid w:val="0"/>
              <w:rPr>
                <w:rFonts w:cs="Arial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BF5F3F"/>
                <w:sz w:val="20"/>
                <w:szCs w:val="20"/>
                <w:lang w:eastAsia="ja-JP" w:bidi="ar-SA"/>
              </w:rPr>
              <w:t>&lt;%@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page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7F007F"/>
                <w:sz w:val="20"/>
                <w:szCs w:val="20"/>
                <w:lang w:eastAsia="ja-JP" w:bidi="ar-SA"/>
              </w:rPr>
              <w:t>language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cs="Arial"/>
                <w:i/>
                <w:iCs/>
                <w:color w:val="2A00FF"/>
                <w:sz w:val="20"/>
                <w:szCs w:val="20"/>
                <w:lang w:eastAsia="ja-JP" w:bidi="ar-SA"/>
              </w:rPr>
              <w:t>"java"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7F007F"/>
                <w:sz w:val="20"/>
                <w:szCs w:val="20"/>
                <w:lang w:eastAsia="ja-JP" w:bidi="ar-SA"/>
              </w:rPr>
              <w:t>contentType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cs="Arial"/>
                <w:i/>
                <w:iCs/>
                <w:color w:val="2A00FF"/>
                <w:sz w:val="20"/>
                <w:szCs w:val="20"/>
                <w:lang w:eastAsia="ja-JP" w:bidi="ar-SA"/>
              </w:rPr>
              <w:t>"text/html; charset=UTF-8"</w:t>
            </w:r>
          </w:p>
          <w:p w:rsidR="000345DC" w:rsidRDefault="00B52CC0">
            <w:pPr>
              <w:keepNext/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   </w:t>
            </w:r>
            <w:r>
              <w:rPr>
                <w:rFonts w:cs="Arial"/>
                <w:color w:val="7F007F"/>
                <w:sz w:val="20"/>
                <w:szCs w:val="20"/>
                <w:lang w:eastAsia="ja-JP" w:bidi="ar-SA"/>
              </w:rPr>
              <w:t>pageEncoding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cs="Arial"/>
                <w:i/>
                <w:iCs/>
                <w:color w:val="2A00FF"/>
                <w:sz w:val="20"/>
                <w:szCs w:val="20"/>
                <w:lang w:eastAsia="ja-JP" w:bidi="ar-SA"/>
              </w:rPr>
              <w:t>"UTF-8"</w:t>
            </w:r>
            <w:r>
              <w:rPr>
                <w:rFonts w:cs="Arial"/>
                <w:color w:val="BF5F3F"/>
                <w:sz w:val="20"/>
                <w:szCs w:val="20"/>
                <w:lang w:eastAsia="ja-JP" w:bidi="ar-SA"/>
              </w:rPr>
              <w:t>%&gt;</w:t>
            </w:r>
          </w:p>
          <w:p w:rsidR="000345DC" w:rsidRDefault="00B52CC0">
            <w:pPr>
              <w:keepNext/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&lt;!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DOCTYPE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html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808080"/>
                <w:sz w:val="20"/>
                <w:szCs w:val="20"/>
                <w:lang w:eastAsia="ja-JP" w:bidi="ar-SA"/>
              </w:rPr>
              <w:t>PUBLIC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"-//W3C//DTD HTML 4.01 Transitional//EN"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3F7F5F"/>
                <w:sz w:val="20"/>
                <w:szCs w:val="20"/>
                <w:lang w:eastAsia="ja-JP" w:bidi="ar-SA"/>
              </w:rPr>
              <w:t>"http://www.w3.org/TR/html4/loose.dtd"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html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head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meta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7F007F"/>
                <w:sz w:val="20"/>
                <w:szCs w:val="20"/>
                <w:lang w:eastAsia="ja-JP" w:bidi="ar-SA"/>
              </w:rPr>
              <w:t>http-equiv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cs="Arial"/>
                <w:i/>
                <w:iCs/>
                <w:color w:val="2A00FF"/>
                <w:sz w:val="20"/>
                <w:szCs w:val="20"/>
                <w:lang w:eastAsia="ja-JP" w:bidi="ar-SA"/>
              </w:rPr>
              <w:t>"Content-Type"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7F007F"/>
                <w:sz w:val="20"/>
                <w:szCs w:val="20"/>
                <w:lang w:eastAsia="ja-JP" w:bidi="ar-SA"/>
              </w:rPr>
              <w:t>content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cs="Arial"/>
                <w:i/>
                <w:iCs/>
                <w:color w:val="2A00FF"/>
                <w:sz w:val="20"/>
                <w:szCs w:val="20"/>
                <w:lang w:eastAsia="ja-JP" w:bidi="ar-SA"/>
              </w:rPr>
              <w:t>"text/html; charset=UTF-8"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title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Insert title here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&lt;/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title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&lt;/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head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b/>
                <w:color w:val="00808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body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b/>
                <w:color w:val="008080"/>
                <w:lang w:eastAsia="ja-JP" w:bidi="ar-SA"/>
              </w:rPr>
              <w:t xml:space="preserve">  &lt;</w:t>
            </w:r>
            <w:r>
              <w:rPr>
                <w:rFonts w:cs="Arial"/>
                <w:b/>
                <w:color w:val="3F7F7F"/>
                <w:lang w:eastAsia="ja-JP" w:bidi="ar-SA"/>
              </w:rPr>
              <w:t>jsp:forward</w:t>
            </w:r>
            <w:r>
              <w:rPr>
                <w:rFonts w:cs="Arial"/>
                <w:b/>
                <w:lang w:eastAsia="ja-JP" w:bidi="ar-SA"/>
              </w:rPr>
              <w:t xml:space="preserve"> </w:t>
            </w:r>
            <w:r>
              <w:rPr>
                <w:rFonts w:cs="Arial"/>
                <w:b/>
                <w:color w:val="7F007F"/>
                <w:lang w:eastAsia="ja-JP" w:bidi="ar-SA"/>
              </w:rPr>
              <w:t>page</w:t>
            </w:r>
            <w:r>
              <w:rPr>
                <w:rFonts w:cs="Arial"/>
                <w:b/>
                <w:color w:val="000000"/>
                <w:lang w:eastAsia="ja-JP" w:bidi="ar-SA"/>
              </w:rPr>
              <w:t>=</w:t>
            </w:r>
            <w:r>
              <w:rPr>
                <w:rFonts w:cs="Arial"/>
                <w:b/>
                <w:i/>
                <w:iCs/>
                <w:color w:val="2A00FF"/>
                <w:lang w:eastAsia="ja-JP" w:bidi="ar-SA"/>
              </w:rPr>
              <w:t>"LoginServlet"</w:t>
            </w:r>
            <w:r>
              <w:rPr>
                <w:rFonts w:cs="Arial"/>
                <w:b/>
                <w:color w:val="008080"/>
                <w:lang w:eastAsia="ja-JP" w:bidi="ar-SA"/>
              </w:rPr>
              <w:t>&gt;&lt;/</w:t>
            </w:r>
            <w:r>
              <w:rPr>
                <w:rFonts w:cs="Arial"/>
                <w:b/>
                <w:color w:val="3F7F7F"/>
                <w:lang w:eastAsia="ja-JP" w:bidi="ar-SA"/>
              </w:rPr>
              <w:t>jsp:forward</w:t>
            </w:r>
            <w:r>
              <w:rPr>
                <w:rFonts w:cs="Arial"/>
                <w:b/>
                <w:color w:val="00808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&lt;/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body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pStyle w:val="BodyTask"/>
              <w:ind w:left="0"/>
            </w:pPr>
            <w:r>
              <w:rPr>
                <w:rFonts w:ascii="Arial" w:hAnsi="Arial" w:cs="Arial"/>
                <w:color w:val="008080"/>
                <w:sz w:val="20"/>
                <w:szCs w:val="20"/>
                <w:lang w:eastAsia="ja-JP" w:bidi="ar-SA"/>
              </w:rPr>
              <w:t>&lt;/</w:t>
            </w:r>
            <w:r>
              <w:rPr>
                <w:rFonts w:ascii="Arial" w:hAnsi="Arial" w:cs="Arial"/>
                <w:color w:val="3F7F7F"/>
                <w:sz w:val="20"/>
                <w:szCs w:val="20"/>
                <w:lang w:eastAsia="ja-JP" w:bidi="ar-SA"/>
              </w:rPr>
              <w:t>html</w:t>
            </w:r>
            <w:r>
              <w:rPr>
                <w:rFonts w:ascii="Arial" w:hAnsi="Arial"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</w:tc>
      </w:tr>
    </w:tbl>
    <w:p w:rsidR="000345DC" w:rsidRDefault="000345DC">
      <w:pPr>
        <w:pStyle w:val="BodyTask"/>
        <w:rPr>
          <w:rFonts w:ascii="Arial" w:hAnsi="Arial" w:cs="Arial"/>
        </w:rPr>
      </w:pPr>
    </w:p>
    <w:p w:rsidR="000345DC" w:rsidRDefault="00B52CC0">
      <w:pPr>
        <w:pStyle w:val="Step"/>
        <w:rPr>
          <w:rFonts w:cs="Arial"/>
        </w:rPr>
      </w:pPr>
      <w:bookmarkStart w:id="26" w:name="_Toc439972330"/>
      <w:bookmarkStart w:id="27" w:name="_Toc439972703"/>
      <w:r>
        <w:rPr>
          <w:rFonts w:cs="Arial"/>
        </w:rPr>
        <w:t>Create the login page “login.jsp”</w:t>
      </w:r>
      <w:bookmarkEnd w:id="26"/>
      <w:bookmarkEnd w:id="27"/>
    </w:p>
    <w:p w:rsidR="000345DC" w:rsidRDefault="00B52CC0">
      <w:pPr>
        <w:pStyle w:val="BodyTask"/>
        <w:rPr>
          <w:rFonts w:ascii="Arial" w:hAnsi="Arial" w:cs="Arial"/>
        </w:rPr>
      </w:pPr>
      <w:r>
        <w:rPr>
          <w:rFonts w:ascii="Arial" w:hAnsi="Arial" w:cs="Arial"/>
        </w:rPr>
        <w:t>Press Ctrl + N, Select node Web &gt; JSP. Then click on Next button.</w:t>
      </w:r>
    </w:p>
    <w:p w:rsidR="000345DC" w:rsidRDefault="00B52CC0">
      <w:pPr>
        <w:pStyle w:val="BodyTask"/>
        <w:rPr>
          <w:rFonts w:ascii="Arial" w:hAnsi="Arial" w:cs="Arial"/>
        </w:rPr>
      </w:pPr>
      <w:r>
        <w:rPr>
          <w:rFonts w:ascii="Arial" w:hAnsi="Arial" w:cs="Arial"/>
        </w:rPr>
        <w:t>Select “parent folder” is “BodyCheck &gt; WebContent”.</w:t>
      </w:r>
    </w:p>
    <w:p w:rsidR="000345DC" w:rsidRDefault="00B52CC0">
      <w:pPr>
        <w:pStyle w:val="BodyTask"/>
        <w:rPr>
          <w:rFonts w:ascii="Arial" w:hAnsi="Arial" w:cs="Arial"/>
        </w:rPr>
      </w:pPr>
      <w:r>
        <w:rPr>
          <w:rFonts w:ascii="Arial" w:hAnsi="Arial" w:cs="Arial"/>
        </w:rPr>
        <w:t>Input File name is “login”. Then click on Finish button.</w:t>
      </w:r>
    </w:p>
    <w:p w:rsidR="000345DC" w:rsidRDefault="00B52CC0">
      <w:pPr>
        <w:pStyle w:val="BodyTask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the login.jsp is generated. Add below code for the body tag:</w:t>
      </w:r>
    </w:p>
    <w:p w:rsidR="000345DC" w:rsidRDefault="00B52CC0">
      <w:pPr>
        <w:pStyle w:val="BodyTask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  <w:r>
        <w:rPr>
          <w:rFonts w:ascii="Arial" w:hAnsi="Arial" w:cs="Arial"/>
        </w:rPr>
        <w:t>This is the login page. Current time is &lt;%= session.getAttribute("TODAY") %&gt;</w:t>
      </w:r>
    </w:p>
    <w:p w:rsidR="000345DC" w:rsidRDefault="00B52CC0">
      <w:pPr>
        <w:pStyle w:val="BodyTask"/>
        <w:rPr>
          <w:rFonts w:cs="Arial"/>
          <w:color w:val="BF5F3F"/>
          <w:sz w:val="20"/>
          <w:szCs w:val="20"/>
          <w:lang w:eastAsia="ja-JP" w:bidi="ar-SA"/>
        </w:rPr>
      </w:pPr>
      <w:r>
        <w:rPr>
          <w:rFonts w:ascii="Arial" w:hAnsi="Arial" w:cs="Arial"/>
        </w:rPr>
        <w:t>The final login.jsp is:</w:t>
      </w:r>
    </w:p>
    <w:tbl>
      <w:tblPr>
        <w:tblW w:w="0" w:type="auto"/>
        <w:tblInd w:w="715" w:type="dxa"/>
        <w:tblLayout w:type="fixed"/>
        <w:tblLook w:val="0000"/>
      </w:tblPr>
      <w:tblGrid>
        <w:gridCol w:w="9658"/>
      </w:tblGrid>
      <w:tr w:rsidR="000345DC">
        <w:tc>
          <w:tcPr>
            <w:tcW w:w="9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5DC" w:rsidRDefault="00B52CC0">
            <w:pPr>
              <w:suppressAutoHyphens w:val="0"/>
              <w:autoSpaceDE w:val="0"/>
              <w:snapToGrid w:val="0"/>
              <w:rPr>
                <w:rFonts w:cs="Arial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BF5F3F"/>
                <w:sz w:val="20"/>
                <w:szCs w:val="20"/>
                <w:lang w:eastAsia="ja-JP" w:bidi="ar-SA"/>
              </w:rPr>
              <w:t>&lt;%@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page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7F007F"/>
                <w:sz w:val="20"/>
                <w:szCs w:val="20"/>
                <w:lang w:eastAsia="ja-JP" w:bidi="ar-SA"/>
              </w:rPr>
              <w:t>language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cs="Arial"/>
                <w:i/>
                <w:iCs/>
                <w:color w:val="2A00FF"/>
                <w:sz w:val="20"/>
                <w:szCs w:val="20"/>
                <w:lang w:eastAsia="ja-JP" w:bidi="ar-SA"/>
              </w:rPr>
              <w:t>"java"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7F007F"/>
                <w:sz w:val="20"/>
                <w:szCs w:val="20"/>
                <w:lang w:eastAsia="ja-JP" w:bidi="ar-SA"/>
              </w:rPr>
              <w:t>contentType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cs="Arial"/>
                <w:i/>
                <w:iCs/>
                <w:color w:val="2A00FF"/>
                <w:sz w:val="20"/>
                <w:szCs w:val="20"/>
                <w:lang w:eastAsia="ja-JP" w:bidi="ar-SA"/>
              </w:rPr>
              <w:t>"text/html; charset=UTF-8"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   </w:t>
            </w:r>
            <w:r>
              <w:rPr>
                <w:rFonts w:cs="Arial"/>
                <w:color w:val="7F007F"/>
                <w:sz w:val="20"/>
                <w:szCs w:val="20"/>
                <w:lang w:eastAsia="ja-JP" w:bidi="ar-SA"/>
              </w:rPr>
              <w:t>pageEncoding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cs="Arial"/>
                <w:i/>
                <w:iCs/>
                <w:color w:val="2A00FF"/>
                <w:sz w:val="20"/>
                <w:szCs w:val="20"/>
                <w:lang w:eastAsia="ja-JP" w:bidi="ar-SA"/>
              </w:rPr>
              <w:t>"UTF-8"</w:t>
            </w:r>
            <w:r>
              <w:rPr>
                <w:rFonts w:cs="Arial"/>
                <w:color w:val="BF5F3F"/>
                <w:sz w:val="20"/>
                <w:szCs w:val="20"/>
                <w:lang w:eastAsia="ja-JP" w:bidi="ar-SA"/>
              </w:rPr>
              <w:t>%&gt;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&lt;!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DOCTYPE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html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808080"/>
                <w:sz w:val="20"/>
                <w:szCs w:val="20"/>
                <w:lang w:eastAsia="ja-JP" w:bidi="ar-SA"/>
              </w:rPr>
              <w:t>PUBLIC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"-//W3C//DTD HTML 4.01 Transitional//EN"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3F7F5F"/>
                <w:sz w:val="20"/>
                <w:szCs w:val="20"/>
                <w:lang w:eastAsia="ja-JP" w:bidi="ar-SA"/>
              </w:rPr>
              <w:t>"http://www.w3.org/TR/html4/loose.dtd"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html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head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meta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7F007F"/>
                <w:sz w:val="20"/>
                <w:szCs w:val="20"/>
                <w:lang w:eastAsia="ja-JP" w:bidi="ar-SA"/>
              </w:rPr>
              <w:t>http-equiv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cs="Arial"/>
                <w:i/>
                <w:iCs/>
                <w:color w:val="2A00FF"/>
                <w:sz w:val="20"/>
                <w:szCs w:val="20"/>
                <w:lang w:eastAsia="ja-JP" w:bidi="ar-SA"/>
              </w:rPr>
              <w:t>"Content-Type"</w:t>
            </w:r>
            <w:r>
              <w:rPr>
                <w:rFonts w:cs="Arial"/>
                <w:sz w:val="20"/>
                <w:szCs w:val="20"/>
                <w:lang w:eastAsia="ja-JP" w:bidi="ar-SA"/>
              </w:rPr>
              <w:t xml:space="preserve"> </w:t>
            </w:r>
            <w:r>
              <w:rPr>
                <w:rFonts w:cs="Arial"/>
                <w:color w:val="7F007F"/>
                <w:sz w:val="20"/>
                <w:szCs w:val="20"/>
                <w:lang w:eastAsia="ja-JP" w:bidi="ar-SA"/>
              </w:rPr>
              <w:t>content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=</w:t>
            </w:r>
            <w:r>
              <w:rPr>
                <w:rFonts w:cs="Arial"/>
                <w:i/>
                <w:iCs/>
                <w:color w:val="2A00FF"/>
                <w:sz w:val="20"/>
                <w:szCs w:val="20"/>
                <w:lang w:eastAsia="ja-JP" w:bidi="ar-SA"/>
              </w:rPr>
              <w:t>"text/html; charset=UTF-8"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title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  <w:r>
              <w:rPr>
                <w:rFonts w:cs="Arial"/>
                <w:color w:val="000000"/>
                <w:sz w:val="20"/>
                <w:szCs w:val="20"/>
                <w:lang w:eastAsia="ja-JP" w:bidi="ar-SA"/>
              </w:rPr>
              <w:t>Login screen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&lt;/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title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&lt;/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head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b/>
                <w:sz w:val="22"/>
                <w:szCs w:val="22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body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b/>
                <w:sz w:val="22"/>
                <w:szCs w:val="22"/>
                <w:lang w:eastAsia="ja-JP" w:bidi="ar-SA"/>
              </w:rPr>
              <w:t xml:space="preserve">This is the login page. Current time is </w:t>
            </w:r>
            <w:r>
              <w:rPr>
                <w:rFonts w:cs="Arial"/>
                <w:b/>
                <w:color w:val="FF0000"/>
                <w:sz w:val="22"/>
                <w:szCs w:val="22"/>
                <w:lang w:eastAsia="ja-JP" w:bidi="ar-SA"/>
              </w:rPr>
              <w:t>&lt;%=</w:t>
            </w:r>
            <w:r>
              <w:rPr>
                <w:rFonts w:cs="Arial"/>
                <w:b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cs="Arial"/>
                <w:b/>
                <w:color w:val="0000FF"/>
                <w:sz w:val="22"/>
                <w:szCs w:val="22"/>
                <w:lang w:eastAsia="ja-JP" w:bidi="ar-SA"/>
              </w:rPr>
              <w:t>session</w:t>
            </w:r>
            <w:r>
              <w:rPr>
                <w:rFonts w:cs="Arial"/>
                <w:b/>
                <w:sz w:val="22"/>
                <w:szCs w:val="22"/>
                <w:lang w:eastAsia="ja-JP" w:bidi="ar-SA"/>
              </w:rPr>
              <w:t>.getAttribute("TODAY")</w:t>
            </w:r>
            <w:r>
              <w:rPr>
                <w:rFonts w:cs="Arial"/>
                <w:b/>
                <w:color w:val="FF0000"/>
                <w:sz w:val="22"/>
                <w:szCs w:val="22"/>
                <w:lang w:eastAsia="ja-JP" w:bidi="ar-SA"/>
              </w:rPr>
              <w:t xml:space="preserve"> %&gt;</w:t>
            </w:r>
          </w:p>
          <w:p w:rsidR="000345DC" w:rsidRDefault="00B52CC0">
            <w:pPr>
              <w:suppressAutoHyphens w:val="0"/>
              <w:autoSpaceDE w:val="0"/>
              <w:rPr>
                <w:rFonts w:cs="Arial"/>
                <w:color w:val="008080"/>
                <w:sz w:val="20"/>
                <w:szCs w:val="20"/>
                <w:lang w:eastAsia="ja-JP" w:bidi="ar-SA"/>
              </w:rPr>
            </w:pP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&lt;/</w:t>
            </w:r>
            <w:r>
              <w:rPr>
                <w:rFonts w:cs="Arial"/>
                <w:color w:val="3F7F7F"/>
                <w:sz w:val="20"/>
                <w:szCs w:val="20"/>
                <w:lang w:eastAsia="ja-JP" w:bidi="ar-SA"/>
              </w:rPr>
              <w:t>body</w:t>
            </w:r>
            <w:r>
              <w:rPr>
                <w:rFonts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  <w:p w:rsidR="000345DC" w:rsidRDefault="00B52CC0">
            <w:pPr>
              <w:pStyle w:val="BodyTask"/>
              <w:ind w:left="0"/>
            </w:pPr>
            <w:r>
              <w:rPr>
                <w:rFonts w:ascii="Arial" w:hAnsi="Arial" w:cs="Arial"/>
                <w:color w:val="008080"/>
                <w:sz w:val="20"/>
                <w:szCs w:val="20"/>
                <w:lang w:eastAsia="ja-JP" w:bidi="ar-SA"/>
              </w:rPr>
              <w:t>&lt;/</w:t>
            </w:r>
            <w:r>
              <w:rPr>
                <w:rFonts w:ascii="Arial" w:hAnsi="Arial" w:cs="Arial"/>
                <w:color w:val="3F7F7F"/>
                <w:sz w:val="20"/>
                <w:szCs w:val="20"/>
                <w:lang w:eastAsia="ja-JP" w:bidi="ar-SA"/>
              </w:rPr>
              <w:t>html</w:t>
            </w:r>
            <w:r>
              <w:rPr>
                <w:rFonts w:ascii="Arial" w:hAnsi="Arial" w:cs="Arial"/>
                <w:color w:val="008080"/>
                <w:sz w:val="20"/>
                <w:szCs w:val="20"/>
                <w:lang w:eastAsia="ja-JP" w:bidi="ar-SA"/>
              </w:rPr>
              <w:t>&gt;</w:t>
            </w:r>
          </w:p>
        </w:tc>
      </w:tr>
    </w:tbl>
    <w:p w:rsidR="000345DC" w:rsidRDefault="00B52CC0">
      <w:pPr>
        <w:pStyle w:val="BodyTask"/>
        <w:rPr>
          <w:rFonts w:cs="Arial"/>
        </w:rPr>
      </w:pPr>
      <w:r>
        <w:t>Save all files.</w:t>
      </w:r>
    </w:p>
    <w:p w:rsidR="000345DC" w:rsidRDefault="00B52CC0">
      <w:pPr>
        <w:pStyle w:val="Step"/>
        <w:rPr>
          <w:rFonts w:cs="Arial"/>
        </w:rPr>
      </w:pPr>
      <w:bookmarkStart w:id="28" w:name="_Toc439972331"/>
      <w:bookmarkStart w:id="29" w:name="_Toc439972704"/>
      <w:r>
        <w:rPr>
          <w:rFonts w:cs="Arial"/>
        </w:rPr>
        <w:t>Run the web application</w:t>
      </w:r>
      <w:bookmarkEnd w:id="28"/>
      <w:bookmarkEnd w:id="29"/>
    </w:p>
    <w:p w:rsidR="000345DC" w:rsidRDefault="00B52CC0">
      <w:pPr>
        <w:pStyle w:val="BodyTask"/>
        <w:rPr>
          <w:rFonts w:ascii="Arial" w:hAnsi="Arial" w:cs="Arial"/>
        </w:rPr>
      </w:pPr>
      <w:r>
        <w:rPr>
          <w:rFonts w:ascii="Arial" w:hAnsi="Arial" w:cs="Arial"/>
        </w:rPr>
        <w:t>Right-click on the project, choose Run As &gt; Run on Server (or using hot key Alt-Shift-X. Next press R).</w:t>
      </w:r>
    </w:p>
    <w:p w:rsidR="000345DC" w:rsidRDefault="00B52CC0">
      <w:pPr>
        <w:pStyle w:val="BodyTask"/>
      </w:pPr>
      <w:r>
        <w:rPr>
          <w:rFonts w:ascii="Arial" w:hAnsi="Arial" w:cs="Arial"/>
        </w:rPr>
        <w:t>Then select the server to run the project. Finally, click on Finish button.</w:t>
      </w:r>
    </w:p>
    <w:p w:rsidR="000345DC" w:rsidRDefault="005D56AB">
      <w:pPr>
        <w:pStyle w:val="BodyTask"/>
        <w:jc w:val="center"/>
        <w:rPr>
          <w:rFonts w:ascii="Arial" w:hAnsi="Arial" w:cs="Arial"/>
        </w:rPr>
      </w:pPr>
      <w:r>
        <w:rPr>
          <w:noProof/>
          <w:lang w:eastAsia="en-US" w:bidi="ar-SA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514215" cy="4657090"/>
            <wp:effectExtent l="19050" t="0" r="635" b="0"/>
            <wp:wrapTopAndBottom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4657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45DC" w:rsidRPr="000345DC">
        <w:pict>
          <v:roundrect id="_x0000_s1039" style="position:absolute;left:0;text-align:left;margin-left:117.75pt;margin-top:179.1pt;width:171pt;height:18pt;z-index:251657728;mso-wrap-style:none;mso-position-horizontal-relative:text;mso-position-vertical-relative:text;v-text-anchor:middle" arcsize="10923f" filled="f" strokecolor="blue" strokeweight=".71mm">
            <v:stroke color2="yellow" joinstyle="miter"/>
          </v:roundrect>
        </w:pict>
      </w:r>
      <w:r w:rsidR="000345DC" w:rsidRPr="000345DC">
        <w:pict>
          <v:roundrect id="_x0000_s1040" style="position:absolute;left:0;text-align:left;margin-left:267.75pt;margin-top:326.85pt;width:63pt;height:27pt;z-index:251658752;mso-wrap-style:none;mso-position-horizontal-relative:text;mso-position-vertical-relative:text;v-text-anchor:middle" arcsize="10923f" filled="f" strokecolor="blue" strokeweight=".71mm">
            <v:stroke color2="yellow" joinstyle="miter"/>
          </v:roundrect>
        </w:pict>
      </w:r>
    </w:p>
    <w:p w:rsidR="000345DC" w:rsidRDefault="00B52CC0">
      <w:pPr>
        <w:pStyle w:val="BodyTask"/>
      </w:pPr>
      <w:r>
        <w:rPr>
          <w:rFonts w:ascii="Arial" w:hAnsi="Arial" w:cs="Arial"/>
        </w:rPr>
        <w:t>The configured default browser is displayed as below:</w:t>
      </w:r>
    </w:p>
    <w:p w:rsidR="000345DC" w:rsidRDefault="005D56AB">
      <w:pPr>
        <w:pStyle w:val="BodyTask"/>
        <w:rPr>
          <w:rFonts w:ascii="Arial" w:hAnsi="Arial" w:cs="Arial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516710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590540" cy="2047240"/>
            <wp:effectExtent l="1905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2047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5DC" w:rsidRDefault="000345DC">
      <w:pPr>
        <w:pStyle w:val="BodyTask"/>
        <w:rPr>
          <w:rFonts w:ascii="Arial" w:hAnsi="Arial" w:cs="Arial"/>
        </w:rPr>
      </w:pPr>
    </w:p>
    <w:p w:rsidR="000345DC" w:rsidRDefault="00B52CC0">
      <w:pPr>
        <w:pStyle w:val="BodyTask"/>
        <w:rPr>
          <w:rStyle w:val="title"/>
          <w:rFonts w:cs="Arial"/>
          <w:b/>
          <w:bCs/>
          <w:sz w:val="26"/>
          <w:szCs w:val="26"/>
          <w:lang w:eastAsia="ja-JP"/>
        </w:rPr>
      </w:pPr>
      <w:r>
        <w:rPr>
          <w:rFonts w:ascii="Arial" w:hAnsi="Arial" w:cs="Arial"/>
        </w:rPr>
        <w:t xml:space="preserve">Now, you have created and run the simple web application with Servlet successfully. </w:t>
      </w:r>
      <w:r>
        <w:rPr>
          <w:rFonts w:ascii="Arial" w:hAnsi="Arial" w:cs="Arial"/>
          <w:b/>
          <w:bCs/>
          <w:sz w:val="26"/>
          <w:szCs w:val="26"/>
        </w:rPr>
        <w:t>Congratulation!</w:t>
      </w:r>
    </w:p>
    <w:p w:rsidR="000345DC" w:rsidRDefault="00B52CC0">
      <w:pPr>
        <w:pStyle w:val="Heading2"/>
        <w:rPr>
          <w:rStyle w:val="title"/>
          <w:rFonts w:cs="Arial"/>
          <w:b w:val="0"/>
          <w:sz w:val="26"/>
          <w:szCs w:val="26"/>
          <w:lang w:eastAsia="ja-JP"/>
        </w:rPr>
      </w:pPr>
      <w:bookmarkStart w:id="30" w:name="_Toc439972332"/>
      <w:bookmarkStart w:id="31" w:name="_Toc439972705"/>
      <w:r>
        <w:rPr>
          <w:rStyle w:val="title"/>
          <w:rFonts w:cs="Arial"/>
          <w:bCs/>
          <w:sz w:val="26"/>
          <w:szCs w:val="26"/>
          <w:lang w:eastAsia="ja-JP"/>
        </w:rPr>
        <w:t>Exercise 3 – Create Login form and upgrade the LoginServlet</w:t>
      </w:r>
      <w:bookmarkEnd w:id="30"/>
      <w:bookmarkEnd w:id="31"/>
    </w:p>
    <w:p w:rsidR="000345DC" w:rsidRDefault="00B52CC0">
      <w:pPr>
        <w:pStyle w:val="BodyTask"/>
      </w:pPr>
      <w:r>
        <w:rPr>
          <w:rStyle w:val="title"/>
          <w:rFonts w:ascii="Arial" w:hAnsi="Arial" w:cs="Arial"/>
          <w:sz w:val="26"/>
          <w:szCs w:val="26"/>
          <w:lang w:eastAsia="ja-JP"/>
        </w:rPr>
        <w:t>Create the login form in login.jsp. The form contains 2 inputs “Email” and “Password” and a submit button. Click on submit button the LoginServlet is invoked to process Authentication in server side.</w:t>
      </w:r>
    </w:p>
    <w:p w:rsidR="000345DC" w:rsidRDefault="000345DC">
      <w:pPr>
        <w:pStyle w:val="BodyTask"/>
      </w:pPr>
    </w:p>
    <w:p w:rsidR="000345DC" w:rsidRDefault="00B52CC0">
      <w:pPr>
        <w:pStyle w:val="BodyTask"/>
      </w:pPr>
      <w:r>
        <w:rPr>
          <w:rStyle w:val="title"/>
          <w:rFonts w:ascii="Arial" w:hAnsi="Arial" w:cs="Arial"/>
          <w:sz w:val="26"/>
          <w:szCs w:val="26"/>
          <w:lang w:eastAsia="ja-JP"/>
        </w:rPr>
        <w:t>Please try it your-self!</w:t>
      </w:r>
    </w:p>
    <w:p w:rsidR="00B52CC0" w:rsidRDefault="00B52CC0">
      <w:pPr>
        <w:pStyle w:val="Body-noindent"/>
      </w:pPr>
    </w:p>
    <w:sectPr w:rsidR="00B52CC0" w:rsidSect="00D179AB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56" w:right="1080" w:bottom="851" w:left="1080" w:header="1080" w:footer="52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EA9" w:rsidRDefault="00A27EA9">
      <w:r>
        <w:separator/>
      </w:r>
    </w:p>
  </w:endnote>
  <w:endnote w:type="continuationSeparator" w:id="0">
    <w:p w:rsidR="00A27EA9" w:rsidRDefault="00A27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5DC" w:rsidRDefault="00B52CC0">
    <w:pPr>
      <w:pStyle w:val="Footer"/>
      <w:tabs>
        <w:tab w:val="clear" w:pos="8640"/>
        <w:tab w:val="left" w:pos="3343"/>
      </w:tabs>
      <w:spacing w:line="540" w:lineRule="atLeast"/>
      <w:jc w:val="center"/>
    </w:pPr>
    <w:r>
      <w:rPr>
        <w:rFonts w:cs="Arial"/>
        <w:sz w:val="20"/>
        <w:szCs w:val="20"/>
      </w:rPr>
      <w:t xml:space="preserve">Page </w:t>
    </w:r>
    <w:r w:rsidR="000345DC"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 xml:space="preserve"> PAGE </w:instrText>
    </w:r>
    <w:r w:rsidR="000345DC">
      <w:rPr>
        <w:rFonts w:cs="Arial"/>
        <w:sz w:val="20"/>
        <w:szCs w:val="20"/>
      </w:rPr>
      <w:fldChar w:fldCharType="separate"/>
    </w:r>
    <w:r w:rsidR="00D179AB">
      <w:rPr>
        <w:rFonts w:cs="Arial"/>
        <w:noProof/>
        <w:sz w:val="20"/>
        <w:szCs w:val="20"/>
      </w:rPr>
      <w:t>ii</w:t>
    </w:r>
    <w:r w:rsidR="000345DC">
      <w:rPr>
        <w:rFonts w:cs="Arial"/>
        <w:sz w:val="20"/>
        <w:szCs w:val="20"/>
      </w:rPr>
      <w:fldChar w:fldCharType="end"/>
    </w:r>
  </w:p>
  <w:p w:rsidR="000345DC" w:rsidRDefault="000345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5DC" w:rsidRDefault="000345D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5DC" w:rsidRDefault="00D179AB">
    <w:pPr>
      <w:pStyle w:val="Footer"/>
    </w:pPr>
    <w:r>
      <w:sym w:font="Symbol" w:char="F0D3"/>
    </w:r>
    <w:r>
      <w:t xml:space="preserve"> Thach N. Le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fldSimple w:instr=" PAGE   \* MERGEFORMAT ">
      <w:r>
        <w:rPr>
          <w:noProof/>
        </w:rPr>
        <w:t>13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5DC" w:rsidRDefault="000345D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EA9" w:rsidRDefault="00A27EA9">
      <w:r>
        <w:separator/>
      </w:r>
    </w:p>
  </w:footnote>
  <w:footnote w:type="continuationSeparator" w:id="0">
    <w:p w:rsidR="00A27EA9" w:rsidRDefault="00A27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5DC" w:rsidRDefault="000345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5DC" w:rsidRDefault="000345D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Step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CF45A2"/>
    <w:rsid w:val="000345DC"/>
    <w:rsid w:val="005D56AB"/>
    <w:rsid w:val="00A27EA9"/>
    <w:rsid w:val="00B52CC0"/>
    <w:rsid w:val="00CF45A2"/>
    <w:rsid w:val="00D1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  <o:rules v:ext="edit">
        <o:r id="V:Rule1" type="callout" idref="#_x0000_s1041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5DC"/>
    <w:pPr>
      <w:suppressAutoHyphens/>
    </w:pPr>
    <w:rPr>
      <w:rFonts w:ascii="Arial" w:eastAsia="MS Mincho" w:hAnsi="Arial"/>
      <w:sz w:val="24"/>
      <w:szCs w:val="24"/>
      <w:lang w:eastAsia="zh-CN" w:bidi="he-IL"/>
    </w:rPr>
  </w:style>
  <w:style w:type="paragraph" w:styleId="Heading1">
    <w:name w:val="heading 1"/>
    <w:basedOn w:val="Normal"/>
    <w:next w:val="Normal"/>
    <w:qFormat/>
    <w:rsid w:val="000345DC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Body-noindent"/>
    <w:qFormat/>
    <w:rsid w:val="000345DC"/>
    <w:pPr>
      <w:keepNext/>
      <w:spacing w:before="280" w:line="280" w:lineRule="exac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0345D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0345DC"/>
    <w:rPr>
      <w:rFonts w:ascii="Symbol" w:hAnsi="Symbol"/>
    </w:rPr>
  </w:style>
  <w:style w:type="character" w:customStyle="1" w:styleId="WW8Num6z0">
    <w:name w:val="WW8Num6z0"/>
    <w:rsid w:val="000345DC"/>
    <w:rPr>
      <w:rFonts w:ascii="Symbol" w:hAnsi="Symbol"/>
    </w:rPr>
  </w:style>
  <w:style w:type="character" w:customStyle="1" w:styleId="WW8Num7z0">
    <w:name w:val="WW8Num7z0"/>
    <w:rsid w:val="000345DC"/>
    <w:rPr>
      <w:rFonts w:ascii="Symbol" w:hAnsi="Symbol"/>
    </w:rPr>
  </w:style>
  <w:style w:type="character" w:customStyle="1" w:styleId="WW8Num8z0">
    <w:name w:val="WW8Num8z0"/>
    <w:rsid w:val="000345DC"/>
    <w:rPr>
      <w:rFonts w:ascii="Symbol" w:hAnsi="Symbol"/>
    </w:rPr>
  </w:style>
  <w:style w:type="character" w:customStyle="1" w:styleId="WW8Num10z0">
    <w:name w:val="WW8Num10z0"/>
    <w:rsid w:val="000345DC"/>
    <w:rPr>
      <w:rFonts w:ascii="Symbol" w:hAnsi="Symbol"/>
    </w:rPr>
  </w:style>
  <w:style w:type="character" w:customStyle="1" w:styleId="WW8Num11z0">
    <w:name w:val="WW8Num11z0"/>
    <w:rsid w:val="000345DC"/>
    <w:rPr>
      <w:rFonts w:ascii="Symbol" w:hAnsi="Symbol"/>
    </w:rPr>
  </w:style>
  <w:style w:type="character" w:customStyle="1" w:styleId="WW8Num13z0">
    <w:name w:val="WW8Num13z0"/>
    <w:rsid w:val="000345DC"/>
    <w:rPr>
      <w:rFonts w:ascii="Symbol" w:hAnsi="Symbol"/>
    </w:rPr>
  </w:style>
  <w:style w:type="character" w:customStyle="1" w:styleId="WW8Num13z1">
    <w:name w:val="WW8Num13z1"/>
    <w:rsid w:val="000345DC"/>
    <w:rPr>
      <w:rFonts w:ascii="Courier New" w:hAnsi="Courier New" w:cs="Courier New"/>
    </w:rPr>
  </w:style>
  <w:style w:type="character" w:customStyle="1" w:styleId="WW8Num13z2">
    <w:name w:val="WW8Num13z2"/>
    <w:rsid w:val="000345DC"/>
    <w:rPr>
      <w:rFonts w:ascii="Wingdings" w:hAnsi="Wingdings"/>
    </w:rPr>
  </w:style>
  <w:style w:type="character" w:customStyle="1" w:styleId="WW8Num14z0">
    <w:name w:val="WW8Num14z0"/>
    <w:rsid w:val="000345DC"/>
    <w:rPr>
      <w:rFonts w:ascii="Symbol" w:hAnsi="Symbol"/>
      <w:sz w:val="20"/>
    </w:rPr>
  </w:style>
  <w:style w:type="character" w:customStyle="1" w:styleId="WW8Num14z1">
    <w:name w:val="WW8Num14z1"/>
    <w:rsid w:val="000345DC"/>
    <w:rPr>
      <w:rFonts w:ascii="Courier New" w:hAnsi="Courier New"/>
      <w:sz w:val="20"/>
    </w:rPr>
  </w:style>
  <w:style w:type="character" w:customStyle="1" w:styleId="WW8Num14z2">
    <w:name w:val="WW8Num14z2"/>
    <w:rsid w:val="000345DC"/>
    <w:rPr>
      <w:rFonts w:ascii="Wingdings" w:hAnsi="Wingdings"/>
      <w:sz w:val="20"/>
    </w:rPr>
  </w:style>
  <w:style w:type="character" w:customStyle="1" w:styleId="WW8Num15z1">
    <w:name w:val="WW8Num15z1"/>
    <w:rsid w:val="000345DC"/>
    <w:rPr>
      <w:rFonts w:ascii="Courier New" w:hAnsi="Courier New" w:cs="Courier New"/>
    </w:rPr>
  </w:style>
  <w:style w:type="character" w:customStyle="1" w:styleId="WW8Num15z2">
    <w:name w:val="WW8Num15z2"/>
    <w:rsid w:val="000345DC"/>
    <w:rPr>
      <w:rFonts w:ascii="Wingdings" w:hAnsi="Wingdings"/>
    </w:rPr>
  </w:style>
  <w:style w:type="character" w:customStyle="1" w:styleId="WW8Num15z3">
    <w:name w:val="WW8Num15z3"/>
    <w:rsid w:val="000345DC"/>
    <w:rPr>
      <w:rFonts w:ascii="Symbol" w:hAnsi="Symbol"/>
    </w:rPr>
  </w:style>
  <w:style w:type="character" w:customStyle="1" w:styleId="WW8Num16z0">
    <w:name w:val="WW8Num16z0"/>
    <w:rsid w:val="000345DC"/>
    <w:rPr>
      <w:rFonts w:ascii="Symbol" w:hAnsi="Symbol"/>
    </w:rPr>
  </w:style>
  <w:style w:type="character" w:customStyle="1" w:styleId="WW8Num16z1">
    <w:name w:val="WW8Num16z1"/>
    <w:rsid w:val="000345DC"/>
    <w:rPr>
      <w:rFonts w:ascii="Courier New" w:hAnsi="Courier New" w:cs="Courier New"/>
    </w:rPr>
  </w:style>
  <w:style w:type="character" w:customStyle="1" w:styleId="WW8Num16z2">
    <w:name w:val="WW8Num16z2"/>
    <w:rsid w:val="000345DC"/>
    <w:rPr>
      <w:rFonts w:ascii="Wingdings" w:hAnsi="Wingdings"/>
    </w:rPr>
  </w:style>
  <w:style w:type="character" w:customStyle="1" w:styleId="WW8Num17z0">
    <w:name w:val="WW8Num17z0"/>
    <w:rsid w:val="000345DC"/>
    <w:rPr>
      <w:rFonts w:ascii="Arial" w:eastAsia="Times New Roman" w:hAnsi="Arial" w:cs="Arial"/>
    </w:rPr>
  </w:style>
  <w:style w:type="character" w:customStyle="1" w:styleId="WW8Num17z1">
    <w:name w:val="WW8Num17z1"/>
    <w:rsid w:val="000345DC"/>
    <w:rPr>
      <w:rFonts w:ascii="Courier New" w:hAnsi="Courier New" w:cs="Courier New"/>
    </w:rPr>
  </w:style>
  <w:style w:type="character" w:customStyle="1" w:styleId="WW8Num17z2">
    <w:name w:val="WW8Num17z2"/>
    <w:rsid w:val="000345DC"/>
    <w:rPr>
      <w:rFonts w:ascii="Wingdings" w:hAnsi="Wingdings"/>
    </w:rPr>
  </w:style>
  <w:style w:type="character" w:customStyle="1" w:styleId="WW8Num17z3">
    <w:name w:val="WW8Num17z3"/>
    <w:rsid w:val="000345DC"/>
    <w:rPr>
      <w:rFonts w:ascii="Symbol" w:hAnsi="Symbol"/>
    </w:rPr>
  </w:style>
  <w:style w:type="character" w:customStyle="1" w:styleId="WW8Num19z0">
    <w:name w:val="WW8Num19z0"/>
    <w:rsid w:val="000345DC"/>
    <w:rPr>
      <w:rFonts w:ascii="Symbol" w:hAnsi="Symbol"/>
      <w:sz w:val="20"/>
    </w:rPr>
  </w:style>
  <w:style w:type="character" w:customStyle="1" w:styleId="WW8Num19z1">
    <w:name w:val="WW8Num19z1"/>
    <w:rsid w:val="000345DC"/>
    <w:rPr>
      <w:rFonts w:ascii="Courier New" w:hAnsi="Courier New"/>
      <w:sz w:val="20"/>
    </w:rPr>
  </w:style>
  <w:style w:type="character" w:customStyle="1" w:styleId="WW8Num19z2">
    <w:name w:val="WW8Num19z2"/>
    <w:rsid w:val="000345DC"/>
    <w:rPr>
      <w:rFonts w:ascii="Wingdings" w:hAnsi="Wingdings"/>
      <w:sz w:val="20"/>
    </w:rPr>
  </w:style>
  <w:style w:type="character" w:customStyle="1" w:styleId="WW8Num20z0">
    <w:name w:val="WW8Num20z0"/>
    <w:rsid w:val="000345DC"/>
    <w:rPr>
      <w:rFonts w:ascii="Symbol" w:hAnsi="Symbol"/>
      <w:sz w:val="20"/>
    </w:rPr>
  </w:style>
  <w:style w:type="character" w:customStyle="1" w:styleId="WW8Num20z1">
    <w:name w:val="WW8Num20z1"/>
    <w:rsid w:val="000345DC"/>
    <w:rPr>
      <w:rFonts w:ascii="Courier New" w:hAnsi="Courier New"/>
      <w:sz w:val="20"/>
    </w:rPr>
  </w:style>
  <w:style w:type="character" w:customStyle="1" w:styleId="WW8Num20z2">
    <w:name w:val="WW8Num20z2"/>
    <w:rsid w:val="000345DC"/>
    <w:rPr>
      <w:rFonts w:ascii="Wingdings" w:hAnsi="Wingdings"/>
      <w:sz w:val="20"/>
    </w:rPr>
  </w:style>
  <w:style w:type="character" w:customStyle="1" w:styleId="WW8Num21z0">
    <w:name w:val="WW8Num21z0"/>
    <w:rsid w:val="000345DC"/>
    <w:rPr>
      <w:rFonts w:ascii="Symbol" w:hAnsi="Symbol"/>
      <w:sz w:val="20"/>
    </w:rPr>
  </w:style>
  <w:style w:type="character" w:customStyle="1" w:styleId="WW8Num21z1">
    <w:name w:val="WW8Num21z1"/>
    <w:rsid w:val="000345DC"/>
    <w:rPr>
      <w:rFonts w:ascii="Courier New" w:hAnsi="Courier New"/>
      <w:sz w:val="20"/>
    </w:rPr>
  </w:style>
  <w:style w:type="character" w:customStyle="1" w:styleId="WW8Num21z2">
    <w:name w:val="WW8Num21z2"/>
    <w:rsid w:val="000345DC"/>
    <w:rPr>
      <w:rFonts w:ascii="Wingdings" w:hAnsi="Wingdings"/>
      <w:sz w:val="20"/>
    </w:rPr>
  </w:style>
  <w:style w:type="character" w:customStyle="1" w:styleId="WW8Num23z0">
    <w:name w:val="WW8Num23z0"/>
    <w:rsid w:val="000345DC"/>
    <w:rPr>
      <w:rFonts w:ascii="Symbol" w:hAnsi="Symbol"/>
      <w:sz w:val="20"/>
    </w:rPr>
  </w:style>
  <w:style w:type="character" w:customStyle="1" w:styleId="WW8Num23z1">
    <w:name w:val="WW8Num23z1"/>
    <w:rsid w:val="000345DC"/>
    <w:rPr>
      <w:rFonts w:ascii="Courier New" w:hAnsi="Courier New"/>
      <w:sz w:val="20"/>
    </w:rPr>
  </w:style>
  <w:style w:type="character" w:customStyle="1" w:styleId="WW8Num23z2">
    <w:name w:val="WW8Num23z2"/>
    <w:rsid w:val="000345DC"/>
    <w:rPr>
      <w:rFonts w:ascii="Wingdings" w:hAnsi="Wingdings"/>
      <w:sz w:val="20"/>
    </w:rPr>
  </w:style>
  <w:style w:type="character" w:customStyle="1" w:styleId="WW8Num24z0">
    <w:name w:val="WW8Num24z0"/>
    <w:rsid w:val="000345DC"/>
    <w:rPr>
      <w:rFonts w:ascii="Symbol" w:hAnsi="Symbol"/>
    </w:rPr>
  </w:style>
  <w:style w:type="character" w:customStyle="1" w:styleId="WW8Num24z1">
    <w:name w:val="WW8Num24z1"/>
    <w:rsid w:val="000345DC"/>
    <w:rPr>
      <w:rFonts w:ascii="Courier New" w:hAnsi="Courier New" w:cs="Courier New"/>
    </w:rPr>
  </w:style>
  <w:style w:type="character" w:customStyle="1" w:styleId="WW8Num24z2">
    <w:name w:val="WW8Num24z2"/>
    <w:rsid w:val="000345DC"/>
    <w:rPr>
      <w:rFonts w:ascii="Wingdings" w:hAnsi="Wingdings"/>
    </w:rPr>
  </w:style>
  <w:style w:type="character" w:customStyle="1" w:styleId="WW8Num25z0">
    <w:name w:val="WW8Num25z0"/>
    <w:rsid w:val="000345DC"/>
    <w:rPr>
      <w:rFonts w:ascii="Symbol" w:hAnsi="Symbol"/>
    </w:rPr>
  </w:style>
  <w:style w:type="character" w:customStyle="1" w:styleId="WW8Num25z1">
    <w:name w:val="WW8Num25z1"/>
    <w:rsid w:val="000345DC"/>
    <w:rPr>
      <w:rFonts w:ascii="Courier New" w:hAnsi="Courier New" w:cs="Courier New"/>
    </w:rPr>
  </w:style>
  <w:style w:type="character" w:customStyle="1" w:styleId="WW8Num25z2">
    <w:name w:val="WW8Num25z2"/>
    <w:rsid w:val="000345DC"/>
    <w:rPr>
      <w:rFonts w:ascii="Wingdings" w:hAnsi="Wingdings"/>
    </w:rPr>
  </w:style>
  <w:style w:type="character" w:customStyle="1" w:styleId="WW8Num29z0">
    <w:name w:val="WW8Num29z0"/>
    <w:rsid w:val="000345DC"/>
    <w:rPr>
      <w:rFonts w:ascii="Symbol" w:hAnsi="Symbol"/>
    </w:rPr>
  </w:style>
  <w:style w:type="character" w:customStyle="1" w:styleId="WW8Num29z1">
    <w:name w:val="WW8Num29z1"/>
    <w:rsid w:val="000345DC"/>
    <w:rPr>
      <w:rFonts w:ascii="Courier New" w:hAnsi="Courier New" w:cs="Courier New"/>
    </w:rPr>
  </w:style>
  <w:style w:type="character" w:customStyle="1" w:styleId="WW8Num29z2">
    <w:name w:val="WW8Num29z2"/>
    <w:rsid w:val="000345DC"/>
    <w:rPr>
      <w:rFonts w:ascii="Wingdings" w:hAnsi="Wingdings"/>
    </w:rPr>
  </w:style>
  <w:style w:type="character" w:customStyle="1" w:styleId="WW8Num30z0">
    <w:name w:val="WW8Num30z0"/>
    <w:rsid w:val="000345DC"/>
    <w:rPr>
      <w:rFonts w:ascii="Symbol" w:hAnsi="Symbol"/>
    </w:rPr>
  </w:style>
  <w:style w:type="character" w:customStyle="1" w:styleId="WW8Num30z1">
    <w:name w:val="WW8Num30z1"/>
    <w:rsid w:val="000345DC"/>
    <w:rPr>
      <w:rFonts w:ascii="Courier New" w:hAnsi="Courier New" w:cs="Courier New"/>
    </w:rPr>
  </w:style>
  <w:style w:type="character" w:customStyle="1" w:styleId="WW8Num30z2">
    <w:name w:val="WW8Num30z2"/>
    <w:rsid w:val="000345DC"/>
    <w:rPr>
      <w:rFonts w:ascii="Wingdings" w:hAnsi="Wingdings"/>
    </w:rPr>
  </w:style>
  <w:style w:type="character" w:customStyle="1" w:styleId="WW8Num31z0">
    <w:name w:val="WW8Num31z0"/>
    <w:rsid w:val="000345DC"/>
    <w:rPr>
      <w:rFonts w:ascii="Symbol" w:hAnsi="Symbol"/>
      <w:sz w:val="20"/>
    </w:rPr>
  </w:style>
  <w:style w:type="character" w:customStyle="1" w:styleId="WW8Num31z1">
    <w:name w:val="WW8Num31z1"/>
    <w:rsid w:val="000345DC"/>
    <w:rPr>
      <w:rFonts w:ascii="Courier New" w:hAnsi="Courier New"/>
      <w:sz w:val="20"/>
    </w:rPr>
  </w:style>
  <w:style w:type="character" w:customStyle="1" w:styleId="WW8Num31z2">
    <w:name w:val="WW8Num31z2"/>
    <w:rsid w:val="000345DC"/>
    <w:rPr>
      <w:rFonts w:ascii="Wingdings" w:hAnsi="Wingdings"/>
      <w:sz w:val="20"/>
    </w:rPr>
  </w:style>
  <w:style w:type="character" w:customStyle="1" w:styleId="WW8Num32z0">
    <w:name w:val="WW8Num32z0"/>
    <w:rsid w:val="000345DC"/>
    <w:rPr>
      <w:rFonts w:ascii="Symbol" w:hAnsi="Symbol"/>
    </w:rPr>
  </w:style>
  <w:style w:type="character" w:customStyle="1" w:styleId="WW8Num32z1">
    <w:name w:val="WW8Num32z1"/>
    <w:rsid w:val="000345DC"/>
    <w:rPr>
      <w:rFonts w:ascii="Courier New" w:hAnsi="Courier New" w:cs="Courier New"/>
    </w:rPr>
  </w:style>
  <w:style w:type="character" w:customStyle="1" w:styleId="WW8Num32z2">
    <w:name w:val="WW8Num32z2"/>
    <w:rsid w:val="000345DC"/>
    <w:rPr>
      <w:rFonts w:ascii="Wingdings" w:hAnsi="Wingdings"/>
    </w:rPr>
  </w:style>
  <w:style w:type="character" w:customStyle="1" w:styleId="WW8Num33z0">
    <w:name w:val="WW8Num33z0"/>
    <w:rsid w:val="000345DC"/>
    <w:rPr>
      <w:rFonts w:ascii="Symbol" w:hAnsi="Symbol"/>
    </w:rPr>
  </w:style>
  <w:style w:type="character" w:customStyle="1" w:styleId="WW8Num33z1">
    <w:name w:val="WW8Num33z1"/>
    <w:rsid w:val="000345DC"/>
    <w:rPr>
      <w:rFonts w:ascii="Courier New" w:hAnsi="Courier New" w:cs="Courier New"/>
    </w:rPr>
  </w:style>
  <w:style w:type="character" w:customStyle="1" w:styleId="WW8Num33z2">
    <w:name w:val="WW8Num33z2"/>
    <w:rsid w:val="000345DC"/>
    <w:rPr>
      <w:rFonts w:ascii="Wingdings" w:hAnsi="Wingdings"/>
    </w:rPr>
  </w:style>
  <w:style w:type="character" w:customStyle="1" w:styleId="FootnoteCharacters">
    <w:name w:val="Footnote Characters"/>
    <w:basedOn w:val="DefaultParagraphFont"/>
    <w:rsid w:val="000345DC"/>
    <w:rPr>
      <w:vertAlign w:val="superscript"/>
    </w:rPr>
  </w:style>
  <w:style w:type="character" w:styleId="Hyperlink">
    <w:name w:val="Hyperlink"/>
    <w:basedOn w:val="DefaultParagraphFont"/>
    <w:uiPriority w:val="99"/>
    <w:rsid w:val="000345DC"/>
    <w:rPr>
      <w:color w:val="0000FF"/>
      <w:u w:val="single"/>
    </w:rPr>
  </w:style>
  <w:style w:type="character" w:styleId="Strong">
    <w:name w:val="Strong"/>
    <w:basedOn w:val="DefaultParagraphFont"/>
    <w:qFormat/>
    <w:rsid w:val="000345DC"/>
    <w:rPr>
      <w:b/>
      <w:bCs/>
    </w:rPr>
  </w:style>
  <w:style w:type="character" w:styleId="FollowedHyperlink">
    <w:name w:val="FollowedHyperlink"/>
    <w:basedOn w:val="DefaultParagraphFont"/>
    <w:rsid w:val="000345DC"/>
    <w:rPr>
      <w:color w:val="800080"/>
      <w:u w:val="single"/>
    </w:rPr>
  </w:style>
  <w:style w:type="character" w:customStyle="1" w:styleId="title">
    <w:name w:val="title"/>
    <w:basedOn w:val="DefaultParagraphFont"/>
    <w:rsid w:val="000345DC"/>
  </w:style>
  <w:style w:type="character" w:styleId="Emphasis">
    <w:name w:val="Emphasis"/>
    <w:basedOn w:val="DefaultParagraphFont"/>
    <w:qFormat/>
    <w:rsid w:val="000345DC"/>
    <w:rPr>
      <w:i/>
      <w:iCs/>
    </w:rPr>
  </w:style>
  <w:style w:type="character" w:styleId="HTMLCode">
    <w:name w:val="HTML Code"/>
    <w:basedOn w:val="DefaultParagraphFont"/>
    <w:rsid w:val="000345DC"/>
    <w:rPr>
      <w:rFonts w:ascii="Courier New" w:eastAsia="MS Mincho" w:hAnsi="Courier New" w:cs="Courier New"/>
      <w:sz w:val="20"/>
      <w:szCs w:val="20"/>
    </w:rPr>
  </w:style>
  <w:style w:type="character" w:customStyle="1" w:styleId="Bullets">
    <w:name w:val="Bullets"/>
    <w:rsid w:val="000345D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0345DC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rsid w:val="000345DC"/>
    <w:pPr>
      <w:spacing w:after="120"/>
    </w:pPr>
  </w:style>
  <w:style w:type="paragraph" w:styleId="List">
    <w:name w:val="List"/>
    <w:basedOn w:val="BodyText"/>
    <w:rsid w:val="000345DC"/>
    <w:rPr>
      <w:rFonts w:cs="Mangal"/>
    </w:rPr>
  </w:style>
  <w:style w:type="paragraph" w:styleId="Caption">
    <w:name w:val="caption"/>
    <w:basedOn w:val="Normal"/>
    <w:qFormat/>
    <w:rsid w:val="000345D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0345DC"/>
    <w:pPr>
      <w:suppressLineNumbers/>
    </w:pPr>
    <w:rPr>
      <w:rFonts w:cs="Mangal"/>
    </w:rPr>
  </w:style>
  <w:style w:type="paragraph" w:customStyle="1" w:styleId="Body-noindent">
    <w:name w:val="Body-no indent"/>
    <w:next w:val="Normal"/>
    <w:rsid w:val="000345DC"/>
    <w:pPr>
      <w:widowControl w:val="0"/>
      <w:tabs>
        <w:tab w:val="left" w:pos="7920"/>
      </w:tabs>
      <w:suppressAutoHyphens/>
      <w:spacing w:before="120" w:line="280" w:lineRule="exact"/>
      <w:ind w:right="-14"/>
    </w:pPr>
    <w:rPr>
      <w:rFonts w:ascii="Arial" w:eastAsia="Arial" w:hAnsi="Arial"/>
      <w:color w:val="000000"/>
      <w:sz w:val="22"/>
      <w:szCs w:val="22"/>
      <w:lang w:eastAsia="zh-CN" w:bidi="he-IL"/>
    </w:rPr>
  </w:style>
  <w:style w:type="paragraph" w:customStyle="1" w:styleId="Bodynoindent">
    <w:name w:val="Body no indent"/>
    <w:basedOn w:val="Normal"/>
    <w:next w:val="Normal"/>
    <w:rsid w:val="000345DC"/>
    <w:pPr>
      <w:widowControl w:val="0"/>
      <w:spacing w:after="120" w:line="276" w:lineRule="auto"/>
    </w:pPr>
    <w:rPr>
      <w:sz w:val="22"/>
      <w:szCs w:val="20"/>
    </w:rPr>
  </w:style>
  <w:style w:type="paragraph" w:styleId="TOC3">
    <w:name w:val="toc 3"/>
    <w:basedOn w:val="Normal"/>
    <w:next w:val="Normal"/>
    <w:uiPriority w:val="39"/>
    <w:rsid w:val="000345DC"/>
    <w:pPr>
      <w:tabs>
        <w:tab w:val="right" w:leader="dot" w:pos="10080"/>
      </w:tabs>
      <w:ind w:left="48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0345DC"/>
    <w:pPr>
      <w:tabs>
        <w:tab w:val="right" w:leader="dot" w:pos="10080"/>
      </w:tabs>
      <w:spacing w:before="280" w:line="280" w:lineRule="atLeast"/>
    </w:pPr>
    <w:rPr>
      <w:rFonts w:cs="Arial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0345DC"/>
    <w:pPr>
      <w:tabs>
        <w:tab w:val="right" w:leader="dot" w:pos="10080"/>
      </w:tabs>
      <w:ind w:left="240"/>
    </w:pPr>
    <w:rPr>
      <w:sz w:val="20"/>
      <w:szCs w:val="20"/>
    </w:rPr>
  </w:style>
  <w:style w:type="paragraph" w:styleId="Footer">
    <w:name w:val="footer"/>
    <w:basedOn w:val="Normal"/>
    <w:rsid w:val="000345DC"/>
    <w:pPr>
      <w:tabs>
        <w:tab w:val="center" w:pos="4320"/>
        <w:tab w:val="right" w:pos="8640"/>
      </w:tabs>
    </w:pPr>
  </w:style>
  <w:style w:type="paragraph" w:customStyle="1" w:styleId="HOLDescription">
    <w:name w:val="HOL Description"/>
    <w:basedOn w:val="Heading3"/>
    <w:rsid w:val="000345DC"/>
    <w:pPr>
      <w:pBdr>
        <w:top w:val="double" w:sz="8" w:space="1" w:color="000000"/>
      </w:pBdr>
      <w:spacing w:before="0" w:after="0"/>
    </w:pPr>
    <w:rPr>
      <w:rFonts w:ascii="Times New Roman" w:hAnsi="Times New Roman" w:cs="Times New Roman"/>
      <w:b w:val="0"/>
      <w:bCs w:val="0"/>
      <w:i/>
      <w:sz w:val="24"/>
      <w:szCs w:val="20"/>
      <w:lang w:bidi="ar-SA"/>
    </w:rPr>
  </w:style>
  <w:style w:type="paragraph" w:customStyle="1" w:styleId="HOLTitle1">
    <w:name w:val="HOL Title 1"/>
    <w:basedOn w:val="Normal"/>
    <w:rsid w:val="000345DC"/>
    <w:rPr>
      <w:rFonts w:ascii="Arial Black" w:hAnsi="Arial Black"/>
      <w:sz w:val="72"/>
      <w:szCs w:val="20"/>
      <w:lang w:bidi="ar-SA"/>
    </w:rPr>
  </w:style>
  <w:style w:type="paragraph" w:customStyle="1" w:styleId="HOLTitle2">
    <w:name w:val="HOL Title 2"/>
    <w:basedOn w:val="Normal"/>
    <w:rsid w:val="000345DC"/>
    <w:pPr>
      <w:keepNext/>
      <w:spacing w:after="240"/>
    </w:pPr>
    <w:rPr>
      <w:rFonts w:ascii="Arial Narrow" w:hAnsi="Arial Narrow"/>
      <w:b/>
      <w:sz w:val="56"/>
      <w:szCs w:val="20"/>
      <w:lang w:bidi="ar-SA"/>
    </w:rPr>
  </w:style>
  <w:style w:type="paragraph" w:customStyle="1" w:styleId="Status">
    <w:name w:val="Status"/>
    <w:basedOn w:val="Normal"/>
    <w:rsid w:val="000345DC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D8E5F2"/>
      <w:spacing w:after="120"/>
      <w:ind w:left="3168" w:right="1008" w:hanging="2160"/>
    </w:pPr>
    <w:rPr>
      <w:sz w:val="20"/>
      <w:lang w:bidi="ar-SA"/>
    </w:rPr>
  </w:style>
  <w:style w:type="paragraph" w:customStyle="1" w:styleId="LabSummaryBullet">
    <w:name w:val="Lab Summary Bullet"/>
    <w:basedOn w:val="Normal"/>
    <w:rsid w:val="000345DC"/>
    <w:pPr>
      <w:widowControl w:val="0"/>
      <w:tabs>
        <w:tab w:val="left" w:pos="7920"/>
      </w:tabs>
      <w:spacing w:before="120" w:line="280" w:lineRule="exact"/>
      <w:ind w:right="-14"/>
    </w:pPr>
    <w:rPr>
      <w:rFonts w:eastAsia="Arial"/>
      <w:color w:val="000000"/>
      <w:sz w:val="22"/>
      <w:szCs w:val="22"/>
    </w:rPr>
  </w:style>
  <w:style w:type="paragraph" w:customStyle="1" w:styleId="LabTitle">
    <w:name w:val="Lab Title"/>
    <w:basedOn w:val="Heading1"/>
    <w:rsid w:val="000345DC"/>
  </w:style>
  <w:style w:type="paragraph" w:styleId="FootnoteText">
    <w:name w:val="footnote text"/>
    <w:basedOn w:val="Normal"/>
    <w:rsid w:val="000345DC"/>
    <w:rPr>
      <w:sz w:val="20"/>
      <w:szCs w:val="20"/>
    </w:rPr>
  </w:style>
  <w:style w:type="paragraph" w:customStyle="1" w:styleId="Step">
    <w:name w:val="Step"/>
    <w:basedOn w:val="Normal"/>
    <w:rsid w:val="000345DC"/>
    <w:pPr>
      <w:numPr>
        <w:ilvl w:val="1"/>
        <w:numId w:val="5"/>
      </w:numPr>
      <w:spacing w:before="120" w:after="120"/>
      <w:outlineLvl w:val="1"/>
    </w:pPr>
    <w:rPr>
      <w:sz w:val="22"/>
      <w:lang w:bidi="ar-SA"/>
    </w:rPr>
  </w:style>
  <w:style w:type="paragraph" w:customStyle="1" w:styleId="BodyTask">
    <w:name w:val="Body Task"/>
    <w:basedOn w:val="Normal"/>
    <w:rsid w:val="000345DC"/>
    <w:pPr>
      <w:spacing w:before="120"/>
      <w:ind w:left="720"/>
    </w:pPr>
    <w:rPr>
      <w:rFonts w:ascii="Times New Roman" w:hAnsi="Times New Roman"/>
      <w:sz w:val="22"/>
      <w:szCs w:val="22"/>
    </w:rPr>
  </w:style>
  <w:style w:type="paragraph" w:customStyle="1" w:styleId="body">
    <w:name w:val="body"/>
    <w:basedOn w:val="Normal"/>
    <w:rsid w:val="000345DC"/>
    <w:pPr>
      <w:suppressAutoHyphens w:val="0"/>
      <w:spacing w:before="280" w:after="280"/>
    </w:pPr>
    <w:rPr>
      <w:rFonts w:cs="Arial"/>
      <w:color w:val="000000"/>
      <w:sz w:val="16"/>
      <w:szCs w:val="16"/>
      <w:lang w:bidi="ar-SA"/>
    </w:rPr>
  </w:style>
  <w:style w:type="paragraph" w:styleId="NormalWeb">
    <w:name w:val="Normal (Web)"/>
    <w:basedOn w:val="Normal"/>
    <w:rsid w:val="000345DC"/>
    <w:pPr>
      <w:suppressAutoHyphens w:val="0"/>
      <w:spacing w:before="280" w:after="280"/>
    </w:pPr>
    <w:rPr>
      <w:rFonts w:ascii="Times New Roman" w:hAnsi="Times New Roman"/>
      <w:lang w:eastAsia="ja-JP" w:bidi="ar-SA"/>
    </w:rPr>
  </w:style>
  <w:style w:type="paragraph" w:styleId="HTMLPreformatted">
    <w:name w:val="HTML Preformatted"/>
    <w:basedOn w:val="Normal"/>
    <w:rsid w:val="00034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ja-JP" w:bidi="ar-SA"/>
    </w:rPr>
  </w:style>
  <w:style w:type="paragraph" w:styleId="DocumentMap">
    <w:name w:val="Document Map"/>
    <w:basedOn w:val="Normal"/>
    <w:rsid w:val="000345D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4">
    <w:name w:val="toc 4"/>
    <w:basedOn w:val="Index"/>
    <w:rsid w:val="000345DC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0345DC"/>
    <w:pPr>
      <w:tabs>
        <w:tab w:val="right" w:leader="dot" w:pos="8840"/>
      </w:tabs>
      <w:ind w:left="1132"/>
    </w:pPr>
  </w:style>
  <w:style w:type="paragraph" w:styleId="TOC6">
    <w:name w:val="toc 6"/>
    <w:basedOn w:val="Index"/>
    <w:rsid w:val="000345DC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0345DC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0345DC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0345DC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0345DC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rsid w:val="000345DC"/>
    <w:pPr>
      <w:suppressLineNumbers/>
    </w:pPr>
  </w:style>
  <w:style w:type="paragraph" w:customStyle="1" w:styleId="TableHeading">
    <w:name w:val="Table Heading"/>
    <w:basedOn w:val="TableContents"/>
    <w:rsid w:val="000345DC"/>
    <w:pPr>
      <w:jc w:val="center"/>
    </w:pPr>
    <w:rPr>
      <w:b/>
      <w:bCs/>
    </w:rPr>
  </w:style>
  <w:style w:type="paragraph" w:styleId="Header">
    <w:name w:val="header"/>
    <w:basedOn w:val="Normal"/>
    <w:rsid w:val="000345DC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AB"/>
    <w:rPr>
      <w:rFonts w:ascii="Tahoma" w:eastAsia="MS Mincho" w:hAnsi="Tahoma" w:cs="Tahoma"/>
      <w:sz w:val="16"/>
      <w:szCs w:val="16"/>
      <w:lang w:eastAsia="zh-CN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A422A-B94A-4395-9DC7-10C42A51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a simple web application</dc:title>
  <dc:subject>Using servlet</dc:subject>
  <dc:creator>Thach N.Le</dc:creator>
  <cp:keywords>Wepp application</cp:keywords>
  <cp:lastModifiedBy>ThachLN</cp:lastModifiedBy>
  <cp:revision>3</cp:revision>
  <cp:lastPrinted>1601-01-01T00:00:00Z</cp:lastPrinted>
  <dcterms:created xsi:type="dcterms:W3CDTF">2016-01-07T16:03:00Z</dcterms:created>
  <dcterms:modified xsi:type="dcterms:W3CDTF">2016-01-07T16:29:00Z</dcterms:modified>
</cp:coreProperties>
</file>